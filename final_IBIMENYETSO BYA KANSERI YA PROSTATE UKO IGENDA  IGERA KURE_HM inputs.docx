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EC91F" w14:textId="3516C9CA" w:rsidR="00F0293B" w:rsidRPr="0017040B" w:rsidRDefault="005C7A79">
      <w:pPr>
        <w:spacing w:before="76" w:line="307" w:lineRule="auto"/>
        <w:ind w:left="370" w:right="691"/>
        <w:jc w:val="center"/>
        <w:rPr>
          <w:sz w:val="24"/>
          <w:szCs w:val="24"/>
        </w:rPr>
      </w:pPr>
      <w:r w:rsidRPr="0017040B">
        <w:rPr>
          <w:b/>
          <w:sz w:val="24"/>
          <w:szCs w:val="24"/>
        </w:rPr>
        <w:t>IBIMENYETSO</w:t>
      </w:r>
      <w:r w:rsidRPr="0017040B">
        <w:rPr>
          <w:b/>
          <w:spacing w:val="-2"/>
          <w:sz w:val="24"/>
          <w:szCs w:val="24"/>
        </w:rPr>
        <w:t xml:space="preserve"> </w:t>
      </w:r>
      <w:r w:rsidRPr="0017040B">
        <w:rPr>
          <w:b/>
          <w:sz w:val="24"/>
          <w:szCs w:val="24"/>
        </w:rPr>
        <w:t>BYA KANSERI</w:t>
      </w:r>
      <w:r w:rsidRPr="0017040B">
        <w:rPr>
          <w:b/>
          <w:spacing w:val="59"/>
          <w:sz w:val="24"/>
          <w:szCs w:val="24"/>
        </w:rPr>
        <w:t xml:space="preserve"> </w:t>
      </w:r>
      <w:r w:rsidRPr="0017040B">
        <w:rPr>
          <w:b/>
          <w:sz w:val="24"/>
          <w:szCs w:val="24"/>
        </w:rPr>
        <w:t>YA PROSTATE</w:t>
      </w:r>
      <w:r w:rsidRPr="0017040B">
        <w:rPr>
          <w:b/>
          <w:spacing w:val="-1"/>
          <w:sz w:val="24"/>
          <w:szCs w:val="24"/>
        </w:rPr>
        <w:t xml:space="preserve"> </w:t>
      </w:r>
      <w:r w:rsidRPr="0017040B">
        <w:rPr>
          <w:b/>
          <w:sz w:val="24"/>
          <w:szCs w:val="24"/>
        </w:rPr>
        <w:t>UKO IGENDA IG</w:t>
      </w:r>
      <w:r w:rsidR="009D0C17">
        <w:rPr>
          <w:b/>
          <w:sz w:val="24"/>
          <w:szCs w:val="24"/>
        </w:rPr>
        <w:t>I</w:t>
      </w:r>
      <w:r w:rsidRPr="0017040B">
        <w:rPr>
          <w:b/>
          <w:sz w:val="24"/>
          <w:szCs w:val="24"/>
        </w:rPr>
        <w:t xml:space="preserve">RA </w:t>
      </w:r>
      <w:r w:rsidR="00DF43CD">
        <w:rPr>
          <w:b/>
          <w:sz w:val="24"/>
          <w:szCs w:val="24"/>
        </w:rPr>
        <w:t>UBUKANA</w:t>
      </w:r>
    </w:p>
    <w:p w14:paraId="65E69721" w14:textId="77777777" w:rsidR="00F0293B" w:rsidRPr="0017040B" w:rsidRDefault="00F0293B">
      <w:pPr>
        <w:spacing w:before="3" w:line="260" w:lineRule="exact"/>
        <w:rPr>
          <w:sz w:val="26"/>
          <w:szCs w:val="26"/>
        </w:rPr>
      </w:pPr>
    </w:p>
    <w:p w14:paraId="5A40CA44" w14:textId="76E219A6" w:rsidR="00F0293B" w:rsidRPr="0017040B" w:rsidRDefault="005C7A79">
      <w:pPr>
        <w:spacing w:line="372" w:lineRule="auto"/>
        <w:ind w:left="205" w:right="-41"/>
        <w:jc w:val="both"/>
        <w:rPr>
          <w:sz w:val="24"/>
          <w:szCs w:val="24"/>
        </w:rPr>
      </w:pPr>
      <w:proofErr w:type="spellStart"/>
      <w:r w:rsidRPr="0017040B">
        <w:rPr>
          <w:sz w:val="24"/>
          <w:szCs w:val="24"/>
        </w:rPr>
        <w:t>Kwihagari</w:t>
      </w:r>
      <w:r w:rsidRPr="0017040B">
        <w:rPr>
          <w:spacing w:val="-1"/>
          <w:sz w:val="24"/>
          <w:szCs w:val="24"/>
        </w:rPr>
        <w:t>k</w:t>
      </w:r>
      <w:r w:rsidRPr="0017040B">
        <w:rPr>
          <w:sz w:val="24"/>
          <w:szCs w:val="24"/>
        </w:rPr>
        <w:t>a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bigoraye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kimwe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proofErr w:type="gramStart"/>
      <w:r w:rsidRPr="0017040B">
        <w:rPr>
          <w:sz w:val="24"/>
          <w:szCs w:val="24"/>
        </w:rPr>
        <w:t>n’urwaye</w:t>
      </w:r>
      <w:proofErr w:type="spellEnd"/>
      <w:r w:rsidRPr="0017040B">
        <w:rPr>
          <w:sz w:val="24"/>
          <w:szCs w:val="24"/>
        </w:rPr>
        <w:t xml:space="preserve">  </w:t>
      </w:r>
      <w:proofErr w:type="spellStart"/>
      <w:r w:rsidRPr="0017040B">
        <w:rPr>
          <w:sz w:val="24"/>
          <w:szCs w:val="24"/>
        </w:rPr>
        <w:t>adeno</w:t>
      </w:r>
      <w:r w:rsidRPr="0017040B">
        <w:rPr>
          <w:spacing w:val="-1"/>
          <w:sz w:val="24"/>
          <w:szCs w:val="24"/>
        </w:rPr>
        <w:t>m</w:t>
      </w:r>
      <w:r w:rsidRPr="0017040B">
        <w:rPr>
          <w:sz w:val="24"/>
          <w:szCs w:val="24"/>
        </w:rPr>
        <w:t>e</w:t>
      </w:r>
      <w:proofErr w:type="spellEnd"/>
      <w:proofErr w:type="gram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ya</w:t>
      </w:r>
      <w:proofErr w:type="spellEnd"/>
      <w:r w:rsidRPr="0017040B">
        <w:rPr>
          <w:spacing w:val="44"/>
          <w:sz w:val="24"/>
          <w:szCs w:val="24"/>
        </w:rPr>
        <w:t xml:space="preserve"> </w:t>
      </w:r>
      <w:r w:rsidRPr="0017040B">
        <w:rPr>
          <w:sz w:val="24"/>
          <w:szCs w:val="24"/>
        </w:rPr>
        <w:t>prostate,</w:t>
      </w:r>
      <w:r w:rsidRPr="0017040B">
        <w:rPr>
          <w:spacing w:val="44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kuzana</w:t>
      </w:r>
      <w:proofErr w:type="spellEnd"/>
      <w:r w:rsidRPr="0017040B">
        <w:rPr>
          <w:spacing w:val="44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amaraso</w:t>
      </w:r>
      <w:proofErr w:type="spellEnd"/>
      <w:r w:rsidRPr="0017040B">
        <w:rPr>
          <w:spacing w:val="44"/>
          <w:sz w:val="24"/>
          <w:szCs w:val="24"/>
        </w:rPr>
        <w:t xml:space="preserve"> </w:t>
      </w:r>
      <w:r w:rsidRPr="0017040B">
        <w:rPr>
          <w:sz w:val="24"/>
          <w:szCs w:val="24"/>
        </w:rPr>
        <w:t>mu</w:t>
      </w:r>
      <w:r w:rsidRPr="0017040B">
        <w:rPr>
          <w:spacing w:val="44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nkari</w:t>
      </w:r>
      <w:proofErr w:type="spellEnd"/>
      <w:r w:rsidRPr="0017040B">
        <w:rPr>
          <w:spacing w:val="44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cyangwa</w:t>
      </w:r>
      <w:proofErr w:type="spellEnd"/>
      <w:r w:rsidRPr="0017040B">
        <w:rPr>
          <w:sz w:val="24"/>
          <w:szCs w:val="24"/>
        </w:rPr>
        <w:t xml:space="preserve"> mu</w:t>
      </w:r>
      <w:r w:rsidRPr="0017040B">
        <w:rPr>
          <w:spacing w:val="59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masohoro</w:t>
      </w:r>
      <w:proofErr w:type="spellEnd"/>
      <w:r w:rsidRPr="0017040B">
        <w:rPr>
          <w:sz w:val="24"/>
          <w:szCs w:val="24"/>
        </w:rPr>
        <w:t>,</w:t>
      </w:r>
      <w:r w:rsidRPr="0017040B">
        <w:rPr>
          <w:spacing w:val="-1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kubabara</w:t>
      </w:r>
      <w:proofErr w:type="spellEnd"/>
      <w:r w:rsidRPr="0017040B">
        <w:rPr>
          <w:spacing w:val="-1"/>
          <w:sz w:val="24"/>
          <w:szCs w:val="24"/>
        </w:rPr>
        <w:t xml:space="preserve"> </w:t>
      </w:r>
      <w:r w:rsidRPr="0017040B">
        <w:rPr>
          <w:sz w:val="24"/>
          <w:szCs w:val="24"/>
        </w:rPr>
        <w:t xml:space="preserve">mu </w:t>
      </w:r>
      <w:proofErr w:type="spellStart"/>
      <w:r w:rsidRPr="0017040B">
        <w:rPr>
          <w:sz w:val="24"/>
          <w:szCs w:val="24"/>
        </w:rPr>
        <w:t>magufa</w:t>
      </w:r>
      <w:proofErr w:type="spellEnd"/>
      <w:r w:rsidRPr="0017040B">
        <w:rPr>
          <w:spacing w:val="-1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y’umugongo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cyangwa</w:t>
      </w:r>
      <w:proofErr w:type="spellEnd"/>
      <w:r w:rsidRPr="0017040B">
        <w:rPr>
          <w:sz w:val="24"/>
          <w:szCs w:val="24"/>
        </w:rPr>
        <w:t xml:space="preserve"> mu </w:t>
      </w:r>
      <w:proofErr w:type="spellStart"/>
      <w:r w:rsidRPr="0017040B">
        <w:rPr>
          <w:sz w:val="24"/>
          <w:szCs w:val="24"/>
        </w:rPr>
        <w:t>rukenyerero</w:t>
      </w:r>
      <w:proofErr w:type="spellEnd"/>
      <w:r w:rsidRPr="0017040B">
        <w:rPr>
          <w:sz w:val="24"/>
          <w:szCs w:val="24"/>
        </w:rPr>
        <w:t xml:space="preserve"> (</w:t>
      </w:r>
      <w:proofErr w:type="spellStart"/>
      <w:r w:rsidRPr="0017040B">
        <w:rPr>
          <w:sz w:val="24"/>
          <w:szCs w:val="24"/>
        </w:rPr>
        <w:t>kanseri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iba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yageze</w:t>
      </w:r>
      <w:proofErr w:type="spellEnd"/>
      <w:r w:rsidRPr="0017040B">
        <w:rPr>
          <w:sz w:val="24"/>
          <w:szCs w:val="24"/>
        </w:rPr>
        <w:t xml:space="preserve"> mu </w:t>
      </w:r>
      <w:proofErr w:type="spellStart"/>
      <w:r w:rsidRPr="0017040B">
        <w:rPr>
          <w:sz w:val="24"/>
          <w:szCs w:val="24"/>
        </w:rPr>
        <w:t>magufa</w:t>
      </w:r>
      <w:proofErr w:type="spellEnd"/>
      <w:r w:rsidRPr="0017040B">
        <w:rPr>
          <w:sz w:val="24"/>
          <w:szCs w:val="24"/>
        </w:rPr>
        <w:t>),</w:t>
      </w:r>
      <w:r w:rsidRPr="0017040B">
        <w:rPr>
          <w:spacing w:val="1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kugira</w:t>
      </w:r>
      <w:proofErr w:type="spellEnd"/>
      <w:r w:rsidRPr="0017040B">
        <w:rPr>
          <w:spacing w:val="1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imbaraga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nke</w:t>
      </w:r>
      <w:proofErr w:type="spellEnd"/>
      <w:r w:rsidRPr="0017040B">
        <w:rPr>
          <w:spacing w:val="1"/>
          <w:sz w:val="24"/>
          <w:szCs w:val="24"/>
        </w:rPr>
        <w:t xml:space="preserve"> </w:t>
      </w:r>
      <w:r w:rsidRPr="0017040B">
        <w:rPr>
          <w:sz w:val="24"/>
          <w:szCs w:val="24"/>
        </w:rPr>
        <w:t>mu</w:t>
      </w:r>
      <w:r w:rsidRPr="0017040B">
        <w:rPr>
          <w:spacing w:val="1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maguru</w:t>
      </w:r>
      <w:proofErr w:type="spellEnd"/>
      <w:r w:rsidRPr="0017040B">
        <w:rPr>
          <w:spacing w:val="1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ndetse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byanarimba</w:t>
      </w:r>
      <w:proofErr w:type="spellEnd"/>
      <w:r w:rsidR="00DF43CD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amagur</w:t>
      </w:r>
      <w:r w:rsidRPr="0017040B">
        <w:rPr>
          <w:spacing w:val="-1"/>
          <w:sz w:val="24"/>
          <w:szCs w:val="24"/>
        </w:rPr>
        <w:t>u</w:t>
      </w:r>
      <w:proofErr w:type="spellEnd"/>
      <w:r w:rsidR="00B0363C">
        <w:rPr>
          <w:sz w:val="24"/>
          <w:szCs w:val="24"/>
        </w:rPr>
        <w:t xml:space="preserve"> </w:t>
      </w:r>
      <w:proofErr w:type="spellStart"/>
      <w:r w:rsidR="00B0363C">
        <w:rPr>
          <w:sz w:val="24"/>
          <w:szCs w:val="24"/>
        </w:rPr>
        <w:t>akaremara</w:t>
      </w:r>
      <w:proofErr w:type="spellEnd"/>
    </w:p>
    <w:p w14:paraId="029C8785" w14:textId="77777777" w:rsidR="00F0293B" w:rsidRPr="0017040B" w:rsidRDefault="00F0293B">
      <w:pPr>
        <w:spacing w:line="200" w:lineRule="exact"/>
      </w:pPr>
    </w:p>
    <w:p w14:paraId="4A07B39C" w14:textId="77777777" w:rsidR="00F0293B" w:rsidRPr="0017040B" w:rsidRDefault="00F0293B">
      <w:pPr>
        <w:spacing w:line="200" w:lineRule="exact"/>
      </w:pPr>
    </w:p>
    <w:p w14:paraId="24824DA7" w14:textId="77777777" w:rsidR="00F0293B" w:rsidRPr="0017040B" w:rsidRDefault="00F0293B">
      <w:pPr>
        <w:spacing w:line="200" w:lineRule="exact"/>
      </w:pPr>
    </w:p>
    <w:p w14:paraId="35E9D251" w14:textId="77777777" w:rsidR="00F0293B" w:rsidRPr="0017040B" w:rsidRDefault="00F0293B">
      <w:pPr>
        <w:spacing w:line="200" w:lineRule="exact"/>
      </w:pPr>
    </w:p>
    <w:p w14:paraId="66362E50" w14:textId="77777777" w:rsidR="00F0293B" w:rsidRPr="0017040B" w:rsidRDefault="00F0293B">
      <w:pPr>
        <w:spacing w:line="200" w:lineRule="exact"/>
      </w:pPr>
    </w:p>
    <w:p w14:paraId="479B9871" w14:textId="77777777" w:rsidR="00F0293B" w:rsidRPr="0017040B" w:rsidRDefault="00F0293B">
      <w:pPr>
        <w:spacing w:line="200" w:lineRule="exact"/>
      </w:pPr>
    </w:p>
    <w:p w14:paraId="3733F7AD" w14:textId="77777777" w:rsidR="00F0293B" w:rsidRPr="0017040B" w:rsidRDefault="00F0293B">
      <w:pPr>
        <w:spacing w:line="200" w:lineRule="exact"/>
      </w:pPr>
    </w:p>
    <w:p w14:paraId="5FB16C68" w14:textId="77777777" w:rsidR="00F0293B" w:rsidRPr="0017040B" w:rsidRDefault="00F0293B">
      <w:pPr>
        <w:spacing w:before="9" w:line="220" w:lineRule="exact"/>
        <w:rPr>
          <w:sz w:val="22"/>
          <w:szCs w:val="22"/>
        </w:rPr>
      </w:pPr>
    </w:p>
    <w:p w14:paraId="3498B357" w14:textId="77777777" w:rsidR="00F0293B" w:rsidRPr="0017040B" w:rsidRDefault="005C7A79">
      <w:pPr>
        <w:ind w:left="1047"/>
        <w:rPr>
          <w:sz w:val="24"/>
          <w:szCs w:val="24"/>
        </w:rPr>
      </w:pPr>
      <w:r w:rsidRPr="0017040B">
        <w:rPr>
          <w:b/>
          <w:sz w:val="24"/>
          <w:szCs w:val="24"/>
        </w:rPr>
        <w:t>URASABWA IKI?</w:t>
      </w:r>
    </w:p>
    <w:p w14:paraId="6124D71C" w14:textId="77777777" w:rsidR="00F0293B" w:rsidRPr="0017040B" w:rsidRDefault="00F0293B">
      <w:pPr>
        <w:spacing w:before="8" w:line="140" w:lineRule="exact"/>
        <w:rPr>
          <w:sz w:val="14"/>
          <w:szCs w:val="14"/>
        </w:rPr>
      </w:pPr>
    </w:p>
    <w:p w14:paraId="5D5D4A73" w14:textId="5B235902" w:rsidR="00F0293B" w:rsidRPr="0017040B" w:rsidRDefault="00DF43CD">
      <w:pPr>
        <w:spacing w:line="370" w:lineRule="auto"/>
        <w:ind w:left="115" w:right="10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Guhera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="005C7A79" w:rsidRPr="0017040B">
        <w:rPr>
          <w:sz w:val="24"/>
          <w:szCs w:val="24"/>
        </w:rPr>
        <w:t>myaka</w:t>
      </w:r>
      <w:proofErr w:type="spellEnd"/>
      <w:r w:rsidR="009D0C17">
        <w:rPr>
          <w:sz w:val="24"/>
          <w:szCs w:val="24"/>
        </w:rPr>
        <w:t xml:space="preserve"> </w:t>
      </w:r>
      <w:r w:rsidR="005C7A79" w:rsidRPr="0017040B">
        <w:rPr>
          <w:sz w:val="24"/>
          <w:szCs w:val="24"/>
        </w:rPr>
        <w:t>50</w:t>
      </w:r>
      <w:r w:rsidR="009D0C17">
        <w:rPr>
          <w:sz w:val="24"/>
          <w:szCs w:val="24"/>
        </w:rPr>
        <w:t xml:space="preserve">, </w:t>
      </w:r>
      <w:proofErr w:type="spellStart"/>
      <w:r w:rsidR="009D0C17">
        <w:rPr>
          <w:sz w:val="24"/>
          <w:szCs w:val="24"/>
        </w:rPr>
        <w:t>gana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proofErr w:type="gramStart"/>
      <w:r w:rsidR="005C7A79" w:rsidRPr="0017040B">
        <w:rPr>
          <w:sz w:val="24"/>
          <w:szCs w:val="24"/>
        </w:rPr>
        <w:t>umuganga</w:t>
      </w:r>
      <w:proofErr w:type="spellEnd"/>
      <w:r w:rsidR="005C7A79" w:rsidRPr="0017040B">
        <w:rPr>
          <w:sz w:val="24"/>
          <w:szCs w:val="24"/>
        </w:rPr>
        <w:t xml:space="preserve"> </w:t>
      </w:r>
      <w:r w:rsidR="005C7A79" w:rsidRPr="0017040B">
        <w:rPr>
          <w:spacing w:val="2"/>
          <w:sz w:val="24"/>
          <w:szCs w:val="24"/>
        </w:rPr>
        <w:t xml:space="preserve"> </w:t>
      </w:r>
      <w:proofErr w:type="spellStart"/>
      <w:r w:rsidR="005C7A79" w:rsidRPr="0017040B">
        <w:rPr>
          <w:sz w:val="24"/>
          <w:szCs w:val="24"/>
        </w:rPr>
        <w:t>w’inzobere</w:t>
      </w:r>
      <w:proofErr w:type="spellEnd"/>
      <w:proofErr w:type="gramEnd"/>
      <w:r w:rsidR="005C7A79" w:rsidRPr="0017040B">
        <w:rPr>
          <w:spacing w:val="1"/>
          <w:sz w:val="24"/>
          <w:szCs w:val="24"/>
        </w:rPr>
        <w:t xml:space="preserve"> </w:t>
      </w:r>
      <w:r w:rsidR="005C7A79" w:rsidRPr="0017040B">
        <w:rPr>
          <w:sz w:val="24"/>
          <w:szCs w:val="24"/>
        </w:rPr>
        <w:t>mu</w:t>
      </w:r>
      <w:r w:rsidR="005C7A79" w:rsidRPr="0017040B">
        <w:rPr>
          <w:spacing w:val="1"/>
          <w:sz w:val="24"/>
          <w:szCs w:val="24"/>
        </w:rPr>
        <w:t xml:space="preserve"> </w:t>
      </w:r>
      <w:proofErr w:type="spellStart"/>
      <w:r w:rsidR="005C7A79" w:rsidRPr="0017040B">
        <w:rPr>
          <w:sz w:val="24"/>
          <w:szCs w:val="24"/>
        </w:rPr>
        <w:t>gusuzuma</w:t>
      </w:r>
      <w:proofErr w:type="spellEnd"/>
      <w:r w:rsidR="005C7A79" w:rsidRPr="0017040B">
        <w:rPr>
          <w:sz w:val="24"/>
          <w:szCs w:val="24"/>
        </w:rPr>
        <w:t xml:space="preserve">, </w:t>
      </w:r>
      <w:proofErr w:type="spellStart"/>
      <w:r w:rsidR="005C7A79" w:rsidRPr="0017040B">
        <w:rPr>
          <w:sz w:val="24"/>
          <w:szCs w:val="24"/>
        </w:rPr>
        <w:t>gupima</w:t>
      </w:r>
      <w:proofErr w:type="spellEnd"/>
      <w:r w:rsidR="005C7A79" w:rsidRPr="0017040B">
        <w:rPr>
          <w:spacing w:val="1"/>
          <w:sz w:val="24"/>
          <w:szCs w:val="24"/>
        </w:rPr>
        <w:t xml:space="preserve"> </w:t>
      </w:r>
      <w:r w:rsidR="005C7A79" w:rsidRPr="0017040B">
        <w:rPr>
          <w:sz w:val="24"/>
          <w:szCs w:val="24"/>
        </w:rPr>
        <w:t xml:space="preserve">no </w:t>
      </w:r>
      <w:proofErr w:type="spellStart"/>
      <w:r w:rsidR="005C7A79" w:rsidRPr="0017040B">
        <w:rPr>
          <w:sz w:val="24"/>
          <w:szCs w:val="24"/>
        </w:rPr>
        <w:t>kuvura</w:t>
      </w:r>
      <w:proofErr w:type="spellEnd"/>
      <w:r w:rsidR="005C7A79" w:rsidRPr="0017040B">
        <w:rPr>
          <w:sz w:val="24"/>
          <w:szCs w:val="24"/>
        </w:rPr>
        <w:t xml:space="preserve"> </w:t>
      </w:r>
      <w:proofErr w:type="spellStart"/>
      <w:r w:rsidR="005C7A79" w:rsidRPr="0017040B">
        <w:rPr>
          <w:sz w:val="24"/>
          <w:szCs w:val="24"/>
        </w:rPr>
        <w:t>indwa</w:t>
      </w:r>
      <w:r w:rsidR="004A2EE6">
        <w:rPr>
          <w:sz w:val="24"/>
          <w:szCs w:val="24"/>
        </w:rPr>
        <w:t>ra</w:t>
      </w:r>
      <w:proofErr w:type="spellEnd"/>
      <w:r w:rsidR="005C7A79" w:rsidRPr="0017040B">
        <w:rPr>
          <w:sz w:val="24"/>
          <w:szCs w:val="24"/>
        </w:rPr>
        <w:t xml:space="preserve"> za prostate</w:t>
      </w:r>
      <w:r w:rsidR="005C7A79" w:rsidRPr="0017040B">
        <w:rPr>
          <w:spacing w:val="-1"/>
          <w:sz w:val="24"/>
          <w:szCs w:val="24"/>
        </w:rPr>
        <w:t xml:space="preserve"> </w:t>
      </w:r>
      <w:r w:rsidR="005C7A79" w:rsidRPr="0017040B">
        <w:rPr>
          <w:sz w:val="24"/>
          <w:szCs w:val="24"/>
        </w:rPr>
        <w:t>(Urologist</w:t>
      </w:r>
      <w:r w:rsidR="005C7A79" w:rsidRPr="0017040B">
        <w:rPr>
          <w:spacing w:val="-1"/>
          <w:sz w:val="24"/>
          <w:szCs w:val="24"/>
        </w:rPr>
        <w:t>)</w:t>
      </w:r>
      <w:r w:rsidR="005C7A79" w:rsidRPr="0017040B">
        <w:rPr>
          <w:sz w:val="24"/>
          <w:szCs w:val="24"/>
        </w:rPr>
        <w:t>.</w:t>
      </w:r>
    </w:p>
    <w:p w14:paraId="5EFE1297" w14:textId="77777777" w:rsidR="00F0293B" w:rsidRPr="0017040B" w:rsidRDefault="005C7A79">
      <w:pPr>
        <w:spacing w:before="6" w:line="100" w:lineRule="exact"/>
        <w:rPr>
          <w:sz w:val="10"/>
          <w:szCs w:val="10"/>
        </w:rPr>
      </w:pPr>
      <w:r w:rsidRPr="0017040B">
        <w:br w:type="column"/>
      </w:r>
    </w:p>
    <w:p w14:paraId="541C0B83" w14:textId="2EE56409" w:rsidR="00F0293B" w:rsidRPr="0017040B" w:rsidRDefault="005C7A79">
      <w:pPr>
        <w:spacing w:line="337" w:lineRule="auto"/>
        <w:ind w:left="30" w:right="401"/>
        <w:rPr>
          <w:sz w:val="24"/>
          <w:szCs w:val="24"/>
        </w:rPr>
      </w:pPr>
      <w:r w:rsidRPr="0017040B">
        <w:rPr>
          <w:b/>
          <w:color w:val="1E1E22"/>
          <w:sz w:val="24"/>
          <w:szCs w:val="24"/>
        </w:rPr>
        <w:t xml:space="preserve">NI  </w:t>
      </w:r>
      <w:r w:rsidRPr="0017040B">
        <w:rPr>
          <w:b/>
          <w:color w:val="1E1E22"/>
          <w:spacing w:val="10"/>
          <w:sz w:val="24"/>
          <w:szCs w:val="24"/>
        </w:rPr>
        <w:t xml:space="preserve"> </w:t>
      </w:r>
      <w:r w:rsidRPr="0017040B">
        <w:rPr>
          <w:b/>
          <w:color w:val="1E1E22"/>
          <w:sz w:val="24"/>
          <w:szCs w:val="24"/>
        </w:rPr>
        <w:t xml:space="preserve">RYARI  </w:t>
      </w:r>
      <w:r w:rsidRPr="0017040B">
        <w:rPr>
          <w:b/>
          <w:color w:val="1E1E22"/>
          <w:spacing w:val="10"/>
          <w:sz w:val="24"/>
          <w:szCs w:val="24"/>
        </w:rPr>
        <w:t xml:space="preserve"> </w:t>
      </w:r>
      <w:r w:rsidRPr="0017040B">
        <w:rPr>
          <w:b/>
          <w:color w:val="1E1E22"/>
          <w:sz w:val="24"/>
          <w:szCs w:val="24"/>
        </w:rPr>
        <w:t xml:space="preserve">MUGANGA  </w:t>
      </w:r>
      <w:r w:rsidRPr="0017040B">
        <w:rPr>
          <w:b/>
          <w:color w:val="1E1E22"/>
          <w:spacing w:val="9"/>
          <w:sz w:val="24"/>
          <w:szCs w:val="24"/>
        </w:rPr>
        <w:t xml:space="preserve"> </w:t>
      </w:r>
      <w:r w:rsidRPr="0017040B">
        <w:rPr>
          <w:b/>
          <w:color w:val="1E1E22"/>
          <w:sz w:val="24"/>
          <w:szCs w:val="24"/>
        </w:rPr>
        <w:t xml:space="preserve">YEMEZA  </w:t>
      </w:r>
      <w:r w:rsidRPr="0017040B">
        <w:rPr>
          <w:b/>
          <w:color w:val="1E1E22"/>
          <w:spacing w:val="9"/>
          <w:sz w:val="24"/>
          <w:szCs w:val="24"/>
        </w:rPr>
        <w:t xml:space="preserve"> </w:t>
      </w:r>
      <w:r w:rsidRPr="0017040B">
        <w:rPr>
          <w:b/>
          <w:color w:val="1E1E22"/>
          <w:sz w:val="24"/>
          <w:szCs w:val="24"/>
        </w:rPr>
        <w:t>KO UFITE</w:t>
      </w:r>
      <w:r w:rsidRPr="0017040B">
        <w:rPr>
          <w:b/>
          <w:color w:val="1E1E22"/>
          <w:spacing w:val="-1"/>
          <w:sz w:val="24"/>
          <w:szCs w:val="24"/>
        </w:rPr>
        <w:t xml:space="preserve"> </w:t>
      </w:r>
      <w:r w:rsidRPr="0017040B">
        <w:rPr>
          <w:b/>
          <w:color w:val="1E1E22"/>
          <w:sz w:val="24"/>
          <w:szCs w:val="24"/>
        </w:rPr>
        <w:t>KANSERI</w:t>
      </w:r>
      <w:r w:rsidRPr="0017040B">
        <w:rPr>
          <w:b/>
          <w:color w:val="1E1E22"/>
          <w:spacing w:val="-1"/>
          <w:sz w:val="24"/>
          <w:szCs w:val="24"/>
        </w:rPr>
        <w:t xml:space="preserve"> </w:t>
      </w:r>
      <w:r w:rsidRPr="0017040B">
        <w:rPr>
          <w:b/>
          <w:color w:val="1E1E22"/>
          <w:sz w:val="24"/>
          <w:szCs w:val="24"/>
        </w:rPr>
        <w:t xml:space="preserve">YA </w:t>
      </w:r>
      <w:proofErr w:type="gramStart"/>
      <w:r w:rsidRPr="0017040B">
        <w:rPr>
          <w:b/>
          <w:color w:val="1E1E22"/>
          <w:sz w:val="24"/>
          <w:szCs w:val="24"/>
        </w:rPr>
        <w:t>PROSTATE</w:t>
      </w:r>
      <w:r w:rsidRPr="0017040B">
        <w:rPr>
          <w:b/>
          <w:color w:val="1E1E22"/>
          <w:spacing w:val="-1"/>
          <w:sz w:val="24"/>
          <w:szCs w:val="24"/>
        </w:rPr>
        <w:t xml:space="preserve"> </w:t>
      </w:r>
      <w:r w:rsidRPr="0017040B">
        <w:rPr>
          <w:b/>
          <w:color w:val="1E1E22"/>
          <w:sz w:val="24"/>
          <w:szCs w:val="24"/>
        </w:rPr>
        <w:t>?</w:t>
      </w:r>
      <w:proofErr w:type="gramEnd"/>
    </w:p>
    <w:p w14:paraId="52F28691" w14:textId="77777777" w:rsidR="00F0293B" w:rsidRPr="0017040B" w:rsidRDefault="00F0293B">
      <w:pPr>
        <w:spacing w:before="4" w:line="100" w:lineRule="exact"/>
        <w:rPr>
          <w:sz w:val="11"/>
          <w:szCs w:val="11"/>
        </w:rPr>
      </w:pPr>
    </w:p>
    <w:p w14:paraId="3D214AAF" w14:textId="77777777" w:rsidR="00F0293B" w:rsidRPr="0017040B" w:rsidRDefault="005C7A79">
      <w:pPr>
        <w:spacing w:line="337" w:lineRule="auto"/>
        <w:ind w:left="45" w:right="266"/>
        <w:rPr>
          <w:sz w:val="24"/>
          <w:szCs w:val="24"/>
        </w:rPr>
      </w:pPr>
      <w:r w:rsidRPr="0017040B">
        <w:rPr>
          <w:b/>
          <w:sz w:val="24"/>
          <w:szCs w:val="24"/>
        </w:rPr>
        <w:t>*</w:t>
      </w:r>
      <w:r w:rsidRPr="0017040B">
        <w:rPr>
          <w:b/>
          <w:spacing w:val="12"/>
          <w:sz w:val="24"/>
          <w:szCs w:val="24"/>
        </w:rPr>
        <w:t xml:space="preserve"> </w:t>
      </w:r>
      <w:r w:rsidRPr="0017040B">
        <w:rPr>
          <w:sz w:val="24"/>
          <w:szCs w:val="24"/>
        </w:rPr>
        <w:t xml:space="preserve">Iyo  </w:t>
      </w:r>
      <w:r w:rsidRPr="0017040B">
        <w:rPr>
          <w:spacing w:val="40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isuzuma</w:t>
      </w:r>
      <w:proofErr w:type="spellEnd"/>
      <w:r w:rsidRPr="0017040B">
        <w:rPr>
          <w:sz w:val="24"/>
          <w:szCs w:val="24"/>
        </w:rPr>
        <w:t xml:space="preserve">  </w:t>
      </w:r>
      <w:r w:rsidRPr="0017040B">
        <w:rPr>
          <w:spacing w:val="39"/>
          <w:sz w:val="24"/>
          <w:szCs w:val="24"/>
        </w:rPr>
        <w:t xml:space="preserve"> </w:t>
      </w:r>
      <w:proofErr w:type="gramStart"/>
      <w:r w:rsidRPr="0017040B">
        <w:rPr>
          <w:sz w:val="24"/>
          <w:szCs w:val="24"/>
        </w:rPr>
        <w:t xml:space="preserve">rya </w:t>
      </w:r>
      <w:r w:rsidRPr="0017040B">
        <w:rPr>
          <w:spacing w:val="13"/>
          <w:sz w:val="24"/>
          <w:szCs w:val="24"/>
        </w:rPr>
        <w:t xml:space="preserve"> </w:t>
      </w:r>
      <w:r w:rsidRPr="0017040B">
        <w:rPr>
          <w:sz w:val="24"/>
          <w:szCs w:val="24"/>
        </w:rPr>
        <w:t>prostate</w:t>
      </w:r>
      <w:proofErr w:type="gramEnd"/>
      <w:r w:rsidRPr="0017040B">
        <w:rPr>
          <w:sz w:val="24"/>
          <w:szCs w:val="24"/>
        </w:rPr>
        <w:t xml:space="preserve"> </w:t>
      </w:r>
      <w:r w:rsidRPr="0017040B">
        <w:rPr>
          <w:spacing w:val="13"/>
          <w:sz w:val="24"/>
          <w:szCs w:val="24"/>
        </w:rPr>
        <w:t xml:space="preserve"> </w:t>
      </w:r>
      <w:r w:rsidRPr="0017040B">
        <w:rPr>
          <w:sz w:val="24"/>
          <w:szCs w:val="24"/>
        </w:rPr>
        <w:t>n</w:t>
      </w:r>
      <w:r w:rsidRPr="0017040B">
        <w:rPr>
          <w:spacing w:val="26"/>
          <w:sz w:val="24"/>
          <w:szCs w:val="24"/>
        </w:rPr>
        <w:t xml:space="preserve"> </w:t>
      </w:r>
      <w:r w:rsidRPr="0017040B">
        <w:rPr>
          <w:sz w:val="24"/>
          <w:szCs w:val="24"/>
        </w:rPr>
        <w:t>'</w:t>
      </w:r>
      <w:proofErr w:type="spellStart"/>
      <w:r w:rsidRPr="0017040B">
        <w:rPr>
          <w:sz w:val="24"/>
          <w:szCs w:val="24"/>
        </w:rPr>
        <w:t>igipimo</w:t>
      </w:r>
      <w:proofErr w:type="spellEnd"/>
      <w:r w:rsidRPr="0017040B">
        <w:rPr>
          <w:sz w:val="24"/>
          <w:szCs w:val="24"/>
        </w:rPr>
        <w:t xml:space="preserve">  </w:t>
      </w:r>
      <w:r w:rsidRPr="0017040B">
        <w:rPr>
          <w:spacing w:val="40"/>
          <w:sz w:val="24"/>
          <w:szCs w:val="24"/>
        </w:rPr>
        <w:t xml:space="preserve"> </w:t>
      </w:r>
      <w:r w:rsidRPr="0017040B">
        <w:rPr>
          <w:sz w:val="24"/>
          <w:szCs w:val="24"/>
        </w:rPr>
        <w:t xml:space="preserve">cy' </w:t>
      </w:r>
      <w:proofErr w:type="spellStart"/>
      <w:r w:rsidRPr="0017040B">
        <w:rPr>
          <w:sz w:val="24"/>
          <w:szCs w:val="24"/>
        </w:rPr>
        <w:t>umusemburo</w:t>
      </w:r>
      <w:proofErr w:type="spellEnd"/>
      <w:r w:rsidRPr="0017040B">
        <w:rPr>
          <w:sz w:val="24"/>
          <w:szCs w:val="24"/>
        </w:rPr>
        <w:t xml:space="preserve">   </w:t>
      </w:r>
      <w:r w:rsidRPr="0017040B">
        <w:rPr>
          <w:spacing w:val="13"/>
          <w:sz w:val="24"/>
          <w:szCs w:val="24"/>
        </w:rPr>
        <w:t xml:space="preserve"> </w:t>
      </w:r>
      <w:r w:rsidRPr="0017040B">
        <w:rPr>
          <w:sz w:val="24"/>
          <w:szCs w:val="24"/>
        </w:rPr>
        <w:t>PSA</w:t>
      </w:r>
      <w:r w:rsidRPr="0017040B">
        <w:rPr>
          <w:spacing w:val="41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biganisha</w:t>
      </w:r>
      <w:proofErr w:type="spellEnd"/>
      <w:r w:rsidRPr="0017040B">
        <w:rPr>
          <w:sz w:val="24"/>
          <w:szCs w:val="24"/>
        </w:rPr>
        <w:t xml:space="preserve">    </w:t>
      </w:r>
      <w:r w:rsidRPr="0017040B">
        <w:rPr>
          <w:spacing w:val="7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ku</w:t>
      </w:r>
      <w:proofErr w:type="spellEnd"/>
      <w:r w:rsidRPr="0017040B">
        <w:rPr>
          <w:sz w:val="24"/>
          <w:szCs w:val="24"/>
        </w:rPr>
        <w:t xml:space="preserve">    </w:t>
      </w:r>
      <w:r w:rsidRPr="0017040B">
        <w:rPr>
          <w:spacing w:val="7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gukeka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kanseri</w:t>
      </w:r>
      <w:proofErr w:type="spellEnd"/>
      <w:r w:rsidRPr="0017040B">
        <w:rPr>
          <w:sz w:val="24"/>
          <w:szCs w:val="24"/>
        </w:rPr>
        <w:t xml:space="preserve"> </w:t>
      </w:r>
      <w:r w:rsidRPr="0017040B">
        <w:rPr>
          <w:spacing w:val="42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ya</w:t>
      </w:r>
      <w:proofErr w:type="spellEnd"/>
      <w:r w:rsidRPr="0017040B">
        <w:rPr>
          <w:sz w:val="24"/>
          <w:szCs w:val="24"/>
        </w:rPr>
        <w:t xml:space="preserve"> </w:t>
      </w:r>
      <w:r w:rsidRPr="0017040B">
        <w:rPr>
          <w:spacing w:val="42"/>
          <w:sz w:val="24"/>
          <w:szCs w:val="24"/>
        </w:rPr>
        <w:t xml:space="preserve"> </w:t>
      </w:r>
      <w:r w:rsidRPr="0017040B">
        <w:rPr>
          <w:sz w:val="24"/>
          <w:szCs w:val="24"/>
        </w:rPr>
        <w:t>prostate,</w:t>
      </w:r>
      <w:r w:rsidRPr="0017040B">
        <w:rPr>
          <w:spacing w:val="11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muganga</w:t>
      </w:r>
      <w:proofErr w:type="spellEnd"/>
      <w:r w:rsidRPr="0017040B">
        <w:rPr>
          <w:sz w:val="24"/>
          <w:szCs w:val="24"/>
        </w:rPr>
        <w:t xml:space="preserve"> </w:t>
      </w:r>
      <w:r w:rsidRPr="0017040B">
        <w:rPr>
          <w:spacing w:val="14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agusabira</w:t>
      </w:r>
      <w:proofErr w:type="spellEnd"/>
      <w:r w:rsidRPr="0017040B">
        <w:rPr>
          <w:sz w:val="24"/>
          <w:szCs w:val="24"/>
        </w:rPr>
        <w:t xml:space="preserve"> </w:t>
      </w:r>
      <w:r w:rsidRPr="0017040B">
        <w:rPr>
          <w:spacing w:val="14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guca</w:t>
      </w:r>
      <w:proofErr w:type="spellEnd"/>
      <w:r w:rsidRPr="0017040B">
        <w:rPr>
          <w:sz w:val="24"/>
          <w:szCs w:val="24"/>
        </w:rPr>
        <w:t xml:space="preserve"> mu   </w:t>
      </w:r>
      <w:r w:rsidRPr="0017040B">
        <w:rPr>
          <w:spacing w:val="17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cyuma</w:t>
      </w:r>
      <w:proofErr w:type="spellEnd"/>
      <w:r w:rsidRPr="0017040B">
        <w:rPr>
          <w:sz w:val="24"/>
          <w:szCs w:val="24"/>
        </w:rPr>
        <w:t xml:space="preserve">  </w:t>
      </w:r>
      <w:r w:rsidRPr="0017040B">
        <w:rPr>
          <w:spacing w:val="17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cya</w:t>
      </w:r>
      <w:proofErr w:type="spellEnd"/>
      <w:r w:rsidRPr="0017040B">
        <w:rPr>
          <w:sz w:val="24"/>
          <w:szCs w:val="24"/>
        </w:rPr>
        <w:t xml:space="preserve">  </w:t>
      </w:r>
      <w:r w:rsidRPr="0017040B">
        <w:rPr>
          <w:spacing w:val="17"/>
          <w:sz w:val="24"/>
          <w:szCs w:val="24"/>
        </w:rPr>
        <w:t xml:space="preserve"> </w:t>
      </w:r>
      <w:r w:rsidRPr="0017040B">
        <w:rPr>
          <w:sz w:val="24"/>
          <w:szCs w:val="24"/>
        </w:rPr>
        <w:t>MRI</w:t>
      </w:r>
      <w:r w:rsidRPr="0017040B">
        <w:rPr>
          <w:spacing w:val="42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kigaragaza</w:t>
      </w:r>
      <w:proofErr w:type="spellEnd"/>
      <w:r w:rsidRPr="0017040B">
        <w:rPr>
          <w:spacing w:val="-17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utubyimba</w:t>
      </w:r>
      <w:proofErr w:type="spellEnd"/>
      <w:r w:rsidRPr="0017040B">
        <w:rPr>
          <w:sz w:val="24"/>
          <w:szCs w:val="24"/>
        </w:rPr>
        <w:t xml:space="preserve"> muri prostate.</w:t>
      </w:r>
    </w:p>
    <w:p w14:paraId="413AE587" w14:textId="5CB2CA18" w:rsidR="00F0293B" w:rsidRPr="0017040B" w:rsidRDefault="005C7A79">
      <w:pPr>
        <w:spacing w:before="15" w:line="337" w:lineRule="auto"/>
        <w:ind w:right="61"/>
        <w:rPr>
          <w:sz w:val="24"/>
          <w:szCs w:val="24"/>
        </w:rPr>
      </w:pPr>
      <w:r w:rsidRPr="0017040B">
        <w:rPr>
          <w:sz w:val="24"/>
          <w:szCs w:val="24"/>
        </w:rPr>
        <w:t>*</w:t>
      </w:r>
      <w:r w:rsidRPr="0017040B">
        <w:rPr>
          <w:spacing w:val="-26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Ny</w:t>
      </w:r>
      <w:r w:rsidR="004A2EE6">
        <w:rPr>
          <w:sz w:val="24"/>
          <w:szCs w:val="24"/>
        </w:rPr>
        <w:t>u</w:t>
      </w:r>
      <w:r w:rsidRPr="0017040B">
        <w:rPr>
          <w:sz w:val="24"/>
          <w:szCs w:val="24"/>
        </w:rPr>
        <w:t>ma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y'ibyo</w:t>
      </w:r>
      <w:proofErr w:type="spellEnd"/>
      <w:r w:rsidR="00B0363C">
        <w:rPr>
          <w:sz w:val="24"/>
          <w:szCs w:val="24"/>
        </w:rPr>
        <w:t>,</w:t>
      </w:r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muganga</w:t>
      </w:r>
      <w:proofErr w:type="spellEnd"/>
      <w:r w:rsidRPr="0017040B">
        <w:rPr>
          <w:spacing w:val="33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agusaba</w:t>
      </w:r>
      <w:proofErr w:type="spellEnd"/>
      <w:r w:rsidRPr="0017040B">
        <w:rPr>
          <w:spacing w:val="-1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gufata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utunyama</w:t>
      </w:r>
      <w:proofErr w:type="spellEnd"/>
      <w:r w:rsidRPr="0017040B">
        <w:rPr>
          <w:sz w:val="24"/>
          <w:szCs w:val="24"/>
        </w:rPr>
        <w:t xml:space="preserve"> muri</w:t>
      </w:r>
      <w:r w:rsidRPr="0017040B">
        <w:rPr>
          <w:spacing w:val="11"/>
          <w:sz w:val="24"/>
          <w:szCs w:val="24"/>
        </w:rPr>
        <w:t xml:space="preserve"> </w:t>
      </w:r>
      <w:r w:rsidRPr="0017040B">
        <w:rPr>
          <w:sz w:val="24"/>
          <w:szCs w:val="24"/>
        </w:rPr>
        <w:t>prostate</w:t>
      </w:r>
      <w:r w:rsidRPr="0017040B">
        <w:rPr>
          <w:spacing w:val="10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yawe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aka</w:t>
      </w:r>
      <w:r w:rsidRPr="0017040B">
        <w:rPr>
          <w:spacing w:val="-1"/>
          <w:sz w:val="24"/>
          <w:szCs w:val="24"/>
        </w:rPr>
        <w:t>t</w:t>
      </w:r>
      <w:r w:rsidRPr="0017040B">
        <w:rPr>
          <w:sz w:val="24"/>
          <w:szCs w:val="24"/>
        </w:rPr>
        <w:t>wohereza</w:t>
      </w:r>
      <w:proofErr w:type="spellEnd"/>
      <w:r w:rsidRPr="0017040B">
        <w:rPr>
          <w:spacing w:val="10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gupimwa</w:t>
      </w:r>
      <w:proofErr w:type="spellEnd"/>
      <w:r w:rsidRPr="0017040B">
        <w:rPr>
          <w:spacing w:val="-1"/>
          <w:sz w:val="24"/>
          <w:szCs w:val="24"/>
        </w:rPr>
        <w:t xml:space="preserve"> </w:t>
      </w:r>
      <w:r w:rsidRPr="0017040B">
        <w:rPr>
          <w:sz w:val="24"/>
          <w:szCs w:val="24"/>
        </w:rPr>
        <w:t xml:space="preserve">muri </w:t>
      </w:r>
      <w:proofErr w:type="spellStart"/>
      <w:r w:rsidRPr="0017040B">
        <w:rPr>
          <w:sz w:val="24"/>
          <w:szCs w:val="24"/>
        </w:rPr>
        <w:t>laboratwa</w:t>
      </w:r>
      <w:r w:rsidRPr="0017040B">
        <w:rPr>
          <w:spacing w:val="-1"/>
          <w:sz w:val="24"/>
          <w:szCs w:val="24"/>
        </w:rPr>
        <w:t>r</w:t>
      </w:r>
      <w:r w:rsidRPr="0017040B">
        <w:rPr>
          <w:sz w:val="24"/>
          <w:szCs w:val="24"/>
        </w:rPr>
        <w:t>i</w:t>
      </w:r>
      <w:proofErr w:type="spellEnd"/>
      <w:r w:rsidRPr="0017040B">
        <w:rPr>
          <w:sz w:val="24"/>
          <w:szCs w:val="24"/>
        </w:rPr>
        <w:t>.</w:t>
      </w:r>
      <w:r w:rsidRPr="0017040B">
        <w:rPr>
          <w:spacing w:val="7"/>
          <w:sz w:val="24"/>
          <w:szCs w:val="24"/>
        </w:rPr>
        <w:t xml:space="preserve"> </w:t>
      </w:r>
      <w:r w:rsidRPr="0017040B">
        <w:rPr>
          <w:sz w:val="24"/>
          <w:szCs w:val="24"/>
        </w:rPr>
        <w:t>Aha</w:t>
      </w:r>
      <w:r w:rsidRPr="0017040B">
        <w:rPr>
          <w:spacing w:val="7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niho</w:t>
      </w:r>
      <w:proofErr w:type="spellEnd"/>
      <w:r w:rsidRPr="0017040B">
        <w:rPr>
          <w:spacing w:val="7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kanseri</w:t>
      </w:r>
      <w:proofErr w:type="spellEnd"/>
      <w:r w:rsidRPr="0017040B">
        <w:rPr>
          <w:spacing w:val="7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ya</w:t>
      </w:r>
      <w:proofErr w:type="spellEnd"/>
      <w:r w:rsidRPr="0017040B">
        <w:rPr>
          <w:spacing w:val="7"/>
          <w:sz w:val="24"/>
          <w:szCs w:val="24"/>
        </w:rPr>
        <w:t xml:space="preserve"> </w:t>
      </w:r>
      <w:r w:rsidRPr="0017040B">
        <w:rPr>
          <w:sz w:val="24"/>
          <w:szCs w:val="24"/>
        </w:rPr>
        <w:t>prostate</w:t>
      </w:r>
      <w:r w:rsidRPr="0017040B">
        <w:rPr>
          <w:spacing w:val="7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n'ikigero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cy'ubukana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bwayo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byem</w:t>
      </w:r>
      <w:r w:rsidRPr="0017040B">
        <w:rPr>
          <w:spacing w:val="-1"/>
          <w:sz w:val="24"/>
          <w:szCs w:val="24"/>
        </w:rPr>
        <w:t>e</w:t>
      </w:r>
      <w:r w:rsidRPr="0017040B">
        <w:rPr>
          <w:sz w:val="24"/>
          <w:szCs w:val="24"/>
        </w:rPr>
        <w:t>zwa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burundu</w:t>
      </w:r>
      <w:proofErr w:type="spellEnd"/>
      <w:r w:rsidRPr="0017040B">
        <w:rPr>
          <w:sz w:val="24"/>
          <w:szCs w:val="24"/>
        </w:rPr>
        <w:t>.</w:t>
      </w:r>
    </w:p>
    <w:p w14:paraId="0B84509A" w14:textId="77777777" w:rsidR="00F0293B" w:rsidRPr="0017040B" w:rsidRDefault="00F0293B">
      <w:pPr>
        <w:spacing w:line="200" w:lineRule="exact"/>
      </w:pPr>
    </w:p>
    <w:p w14:paraId="6E14CE47" w14:textId="77777777" w:rsidR="00F0293B" w:rsidRPr="0017040B" w:rsidRDefault="00F0293B">
      <w:pPr>
        <w:spacing w:line="200" w:lineRule="exact"/>
      </w:pPr>
    </w:p>
    <w:p w14:paraId="2F3A6BAF" w14:textId="77777777" w:rsidR="00F0293B" w:rsidRPr="0017040B" w:rsidRDefault="00F0293B">
      <w:pPr>
        <w:spacing w:before="9" w:line="220" w:lineRule="exact"/>
        <w:rPr>
          <w:sz w:val="22"/>
          <w:szCs w:val="22"/>
        </w:rPr>
      </w:pPr>
    </w:p>
    <w:p w14:paraId="6F41F602" w14:textId="77777777" w:rsidR="00F0293B" w:rsidRPr="0017040B" w:rsidRDefault="005C7A79">
      <w:pPr>
        <w:ind w:left="105"/>
        <w:rPr>
          <w:sz w:val="24"/>
          <w:szCs w:val="24"/>
        </w:rPr>
      </w:pPr>
      <w:r w:rsidRPr="0017040B">
        <w:rPr>
          <w:b/>
          <w:sz w:val="24"/>
          <w:szCs w:val="24"/>
        </w:rPr>
        <w:t>KANSERI</w:t>
      </w:r>
      <w:r w:rsidRPr="0017040B">
        <w:rPr>
          <w:b/>
          <w:spacing w:val="-1"/>
          <w:sz w:val="24"/>
          <w:szCs w:val="24"/>
        </w:rPr>
        <w:t xml:space="preserve"> </w:t>
      </w:r>
      <w:r w:rsidRPr="0017040B">
        <w:rPr>
          <w:b/>
          <w:sz w:val="24"/>
          <w:szCs w:val="24"/>
        </w:rPr>
        <w:t>YA PROSTATE</w:t>
      </w:r>
      <w:r w:rsidRPr="0017040B">
        <w:rPr>
          <w:b/>
          <w:spacing w:val="-1"/>
          <w:sz w:val="24"/>
          <w:szCs w:val="24"/>
        </w:rPr>
        <w:t xml:space="preserve"> </w:t>
      </w:r>
      <w:r w:rsidRPr="0017040B">
        <w:rPr>
          <w:b/>
          <w:sz w:val="24"/>
          <w:szCs w:val="24"/>
        </w:rPr>
        <w:t xml:space="preserve">IVURWA </w:t>
      </w:r>
      <w:proofErr w:type="gramStart"/>
      <w:r w:rsidRPr="0017040B">
        <w:rPr>
          <w:b/>
          <w:sz w:val="24"/>
          <w:szCs w:val="24"/>
        </w:rPr>
        <w:t>ITE ?</w:t>
      </w:r>
      <w:proofErr w:type="gramEnd"/>
    </w:p>
    <w:p w14:paraId="508797F9" w14:textId="77777777" w:rsidR="00F0293B" w:rsidRPr="0017040B" w:rsidRDefault="00F0293B">
      <w:pPr>
        <w:spacing w:before="9" w:line="240" w:lineRule="exact"/>
        <w:rPr>
          <w:sz w:val="24"/>
          <w:szCs w:val="24"/>
        </w:rPr>
      </w:pPr>
    </w:p>
    <w:p w14:paraId="7CDDFF00" w14:textId="02EA0A23" w:rsidR="00F0293B" w:rsidRPr="0017040B" w:rsidRDefault="005C7A79">
      <w:pPr>
        <w:spacing w:line="337" w:lineRule="auto"/>
        <w:ind w:left="75" w:right="-41"/>
        <w:jc w:val="both"/>
        <w:rPr>
          <w:sz w:val="24"/>
          <w:szCs w:val="24"/>
        </w:rPr>
      </w:pPr>
      <w:r w:rsidRPr="0017040B">
        <w:rPr>
          <w:sz w:val="24"/>
          <w:szCs w:val="24"/>
        </w:rPr>
        <w:t>*</w:t>
      </w:r>
      <w:r w:rsidRPr="0017040B">
        <w:rPr>
          <w:spacing w:val="1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Bitewe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n'urugero</w:t>
      </w:r>
      <w:proofErr w:type="spellEnd"/>
      <w:r w:rsidRPr="0017040B">
        <w:rPr>
          <w:spacing w:val="1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indwara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igezeho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n'umwihariko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w'umurwayi</w:t>
      </w:r>
      <w:proofErr w:type="spellEnd"/>
      <w:r w:rsidRPr="0017040B">
        <w:rPr>
          <w:sz w:val="24"/>
          <w:szCs w:val="24"/>
        </w:rPr>
        <w:t xml:space="preserve">, </w:t>
      </w:r>
      <w:proofErr w:type="spellStart"/>
      <w:proofErr w:type="gramStart"/>
      <w:r w:rsidRPr="0017040B">
        <w:rPr>
          <w:sz w:val="24"/>
          <w:szCs w:val="24"/>
        </w:rPr>
        <w:t>kubaga</w:t>
      </w:r>
      <w:proofErr w:type="spellEnd"/>
      <w:r w:rsidRPr="0017040B">
        <w:rPr>
          <w:sz w:val="24"/>
          <w:szCs w:val="24"/>
        </w:rPr>
        <w:t xml:space="preserve">  prostate</w:t>
      </w:r>
      <w:proofErr w:type="gramEnd"/>
      <w:r w:rsidRPr="0017040B">
        <w:rPr>
          <w:sz w:val="24"/>
          <w:szCs w:val="24"/>
        </w:rPr>
        <w:t xml:space="preserve">  </w:t>
      </w:r>
      <w:proofErr w:type="spellStart"/>
      <w:r w:rsidRPr="0017040B">
        <w:rPr>
          <w:sz w:val="24"/>
          <w:szCs w:val="24"/>
        </w:rPr>
        <w:t>cyangwa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kuyishiririza</w:t>
      </w:r>
      <w:proofErr w:type="spellEnd"/>
      <w:r w:rsidRPr="0017040B">
        <w:rPr>
          <w:spacing w:val="59"/>
          <w:sz w:val="24"/>
          <w:szCs w:val="24"/>
        </w:rPr>
        <w:t xml:space="preserve"> </w:t>
      </w:r>
      <w:r w:rsidR="00B0363C" w:rsidRPr="0017040B">
        <w:rPr>
          <w:sz w:val="24"/>
          <w:szCs w:val="24"/>
        </w:rPr>
        <w:t>(radiotherapy</w:t>
      </w:r>
      <w:r w:rsidR="00B0363C" w:rsidRPr="0017040B">
        <w:rPr>
          <w:spacing w:val="-1"/>
          <w:sz w:val="24"/>
          <w:szCs w:val="24"/>
        </w:rPr>
        <w:t>)</w:t>
      </w:r>
      <w:r w:rsidR="00B0363C">
        <w:rPr>
          <w:spacing w:val="-1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bifatwa</w:t>
      </w:r>
      <w:proofErr w:type="spellEnd"/>
      <w:r w:rsidRPr="0017040B">
        <w:rPr>
          <w:spacing w:val="59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nk</w:t>
      </w:r>
      <w:proofErr w:type="spellEnd"/>
      <w:r w:rsidRPr="0017040B">
        <w:rPr>
          <w:sz w:val="24"/>
          <w:szCs w:val="24"/>
        </w:rPr>
        <w:t xml:space="preserve"> </w:t>
      </w:r>
      <w:r w:rsidR="00DF43CD">
        <w:rPr>
          <w:sz w:val="24"/>
          <w:szCs w:val="24"/>
        </w:rPr>
        <w:t>‘</w:t>
      </w:r>
      <w:proofErr w:type="spellStart"/>
      <w:r w:rsidRPr="0017040B">
        <w:rPr>
          <w:sz w:val="24"/>
          <w:szCs w:val="24"/>
        </w:rPr>
        <w:t>uburyo</w:t>
      </w:r>
      <w:proofErr w:type="spellEnd"/>
      <w:r w:rsidRPr="0017040B">
        <w:rPr>
          <w:sz w:val="24"/>
          <w:szCs w:val="24"/>
        </w:rPr>
        <w:t xml:space="preserve">  </w:t>
      </w:r>
      <w:proofErr w:type="spellStart"/>
      <w:r w:rsidRPr="0017040B">
        <w:rPr>
          <w:sz w:val="24"/>
          <w:szCs w:val="24"/>
        </w:rPr>
        <w:t>bwo</w:t>
      </w:r>
      <w:proofErr w:type="spellEnd"/>
      <w:r w:rsidRPr="0017040B">
        <w:rPr>
          <w:sz w:val="24"/>
          <w:szCs w:val="24"/>
        </w:rPr>
        <w:t xml:space="preserve">  </w:t>
      </w:r>
      <w:proofErr w:type="spellStart"/>
      <w:r w:rsidRPr="0017040B">
        <w:rPr>
          <w:sz w:val="24"/>
          <w:szCs w:val="24"/>
        </w:rPr>
        <w:t>gukiza</w:t>
      </w:r>
      <w:proofErr w:type="spellEnd"/>
      <w:r w:rsidRPr="0017040B">
        <w:rPr>
          <w:spacing w:val="59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iyo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ndwara</w:t>
      </w:r>
      <w:proofErr w:type="spellEnd"/>
      <w:r w:rsidRPr="0017040B">
        <w:rPr>
          <w:sz w:val="24"/>
          <w:szCs w:val="24"/>
        </w:rPr>
        <w:t>.</w:t>
      </w:r>
    </w:p>
    <w:p w14:paraId="6B8C9124" w14:textId="77777777" w:rsidR="00F0293B" w:rsidRPr="0017040B" w:rsidRDefault="005C7A79">
      <w:pPr>
        <w:spacing w:before="4" w:line="260" w:lineRule="exact"/>
        <w:ind w:left="75"/>
        <w:rPr>
          <w:sz w:val="24"/>
          <w:szCs w:val="24"/>
        </w:rPr>
      </w:pPr>
      <w:r w:rsidRPr="0017040B">
        <w:rPr>
          <w:position w:val="-1"/>
          <w:sz w:val="24"/>
          <w:szCs w:val="24"/>
        </w:rPr>
        <w:t xml:space="preserve">*  </w:t>
      </w:r>
      <w:r w:rsidRPr="0017040B">
        <w:rPr>
          <w:spacing w:val="8"/>
          <w:position w:val="-1"/>
          <w:sz w:val="24"/>
          <w:szCs w:val="24"/>
        </w:rPr>
        <w:t xml:space="preserve"> </w:t>
      </w:r>
      <w:r w:rsidRPr="0017040B">
        <w:rPr>
          <w:position w:val="-1"/>
          <w:sz w:val="24"/>
          <w:szCs w:val="24"/>
        </w:rPr>
        <w:t xml:space="preserve">Iyo       </w:t>
      </w:r>
      <w:r w:rsidRPr="0017040B">
        <w:rPr>
          <w:spacing w:val="38"/>
          <w:position w:val="-1"/>
          <w:sz w:val="24"/>
          <w:szCs w:val="24"/>
        </w:rPr>
        <w:t xml:space="preserve"> </w:t>
      </w:r>
      <w:proofErr w:type="spellStart"/>
      <w:r w:rsidRPr="0017040B">
        <w:rPr>
          <w:position w:val="-1"/>
          <w:sz w:val="24"/>
          <w:szCs w:val="24"/>
        </w:rPr>
        <w:t>indwara</w:t>
      </w:r>
      <w:proofErr w:type="spellEnd"/>
      <w:r w:rsidRPr="0017040B">
        <w:rPr>
          <w:position w:val="-1"/>
          <w:sz w:val="24"/>
          <w:szCs w:val="24"/>
        </w:rPr>
        <w:t xml:space="preserve">       </w:t>
      </w:r>
      <w:r w:rsidRPr="0017040B">
        <w:rPr>
          <w:spacing w:val="10"/>
          <w:position w:val="-1"/>
          <w:sz w:val="24"/>
          <w:szCs w:val="24"/>
        </w:rPr>
        <w:t xml:space="preserve"> </w:t>
      </w:r>
      <w:proofErr w:type="spellStart"/>
      <w:r w:rsidRPr="0017040B">
        <w:rPr>
          <w:position w:val="-1"/>
          <w:sz w:val="24"/>
          <w:szCs w:val="24"/>
        </w:rPr>
        <w:t>yarenze</w:t>
      </w:r>
      <w:proofErr w:type="spellEnd"/>
      <w:r w:rsidRPr="0017040B">
        <w:rPr>
          <w:position w:val="-1"/>
          <w:sz w:val="24"/>
          <w:szCs w:val="24"/>
        </w:rPr>
        <w:t xml:space="preserve">  </w:t>
      </w:r>
      <w:r w:rsidRPr="0017040B">
        <w:rPr>
          <w:spacing w:val="7"/>
          <w:position w:val="-1"/>
          <w:sz w:val="24"/>
          <w:szCs w:val="24"/>
        </w:rPr>
        <w:t xml:space="preserve"> </w:t>
      </w:r>
      <w:proofErr w:type="spellStart"/>
      <w:r w:rsidRPr="0017040B">
        <w:rPr>
          <w:position w:val="-1"/>
          <w:sz w:val="24"/>
          <w:szCs w:val="24"/>
        </w:rPr>
        <w:t>cyane</w:t>
      </w:r>
      <w:proofErr w:type="spellEnd"/>
      <w:r w:rsidRPr="0017040B">
        <w:rPr>
          <w:position w:val="-1"/>
          <w:sz w:val="24"/>
          <w:szCs w:val="24"/>
        </w:rPr>
        <w:t xml:space="preserve">  </w:t>
      </w:r>
      <w:r w:rsidRPr="0017040B">
        <w:rPr>
          <w:spacing w:val="8"/>
          <w:position w:val="-1"/>
          <w:sz w:val="24"/>
          <w:szCs w:val="24"/>
        </w:rPr>
        <w:t xml:space="preserve"> </w:t>
      </w:r>
      <w:r w:rsidRPr="0017040B">
        <w:rPr>
          <w:position w:val="-1"/>
          <w:sz w:val="24"/>
          <w:szCs w:val="24"/>
        </w:rPr>
        <w:t>prostate</w:t>
      </w:r>
    </w:p>
    <w:p w14:paraId="0AA912E2" w14:textId="77777777" w:rsidR="00F0293B" w:rsidRPr="0017040B" w:rsidRDefault="005C7A79">
      <w:pPr>
        <w:spacing w:line="200" w:lineRule="exact"/>
      </w:pPr>
      <w:r w:rsidRPr="0017040B">
        <w:br w:type="column"/>
      </w:r>
    </w:p>
    <w:p w14:paraId="134624DF" w14:textId="08ED9118" w:rsidR="00F0293B" w:rsidRPr="0017040B" w:rsidRDefault="00F0293B">
      <w:pPr>
        <w:spacing w:line="200" w:lineRule="exact"/>
      </w:pPr>
    </w:p>
    <w:p w14:paraId="05013E68" w14:textId="726B7E77" w:rsidR="00F0293B" w:rsidRPr="0017040B" w:rsidRDefault="00F0293B">
      <w:pPr>
        <w:spacing w:line="200" w:lineRule="exact"/>
      </w:pPr>
    </w:p>
    <w:p w14:paraId="1BC3C286" w14:textId="1D75EDB6" w:rsidR="00F0293B" w:rsidRPr="0017040B" w:rsidRDefault="00F0293B">
      <w:pPr>
        <w:spacing w:line="200" w:lineRule="exact"/>
      </w:pPr>
    </w:p>
    <w:p w14:paraId="400A3EA2" w14:textId="2A4DF6F0" w:rsidR="00F0293B" w:rsidRPr="0017040B" w:rsidRDefault="00F0293B">
      <w:pPr>
        <w:spacing w:line="200" w:lineRule="exact"/>
      </w:pPr>
    </w:p>
    <w:p w14:paraId="6411B048" w14:textId="5E20E967" w:rsidR="00F0293B" w:rsidRPr="0017040B" w:rsidRDefault="00F0293B">
      <w:pPr>
        <w:spacing w:line="200" w:lineRule="exact"/>
      </w:pPr>
    </w:p>
    <w:p w14:paraId="15A4956C" w14:textId="10BB54F1" w:rsidR="00F0293B" w:rsidRPr="0017040B" w:rsidRDefault="00F0293B">
      <w:pPr>
        <w:spacing w:line="200" w:lineRule="exact"/>
      </w:pPr>
    </w:p>
    <w:p w14:paraId="66050CD9" w14:textId="66E39060" w:rsidR="00F0293B" w:rsidRPr="0017040B" w:rsidRDefault="00F0293B">
      <w:pPr>
        <w:spacing w:line="200" w:lineRule="exact"/>
      </w:pPr>
    </w:p>
    <w:p w14:paraId="6ACADF02" w14:textId="174D3465" w:rsidR="00F0293B" w:rsidRPr="0017040B" w:rsidRDefault="00F0293B">
      <w:pPr>
        <w:spacing w:line="200" w:lineRule="exact"/>
      </w:pPr>
    </w:p>
    <w:p w14:paraId="03DA4B70" w14:textId="77777777" w:rsidR="00F0293B" w:rsidRPr="0017040B" w:rsidRDefault="00F0293B">
      <w:pPr>
        <w:spacing w:line="200" w:lineRule="exact"/>
      </w:pPr>
    </w:p>
    <w:p w14:paraId="688CB6F7" w14:textId="77777777" w:rsidR="00F0293B" w:rsidRPr="0017040B" w:rsidRDefault="00F0293B">
      <w:pPr>
        <w:spacing w:line="200" w:lineRule="exact"/>
      </w:pPr>
    </w:p>
    <w:p w14:paraId="7954132B" w14:textId="62C496E5" w:rsidR="00F0293B" w:rsidRPr="0017040B" w:rsidRDefault="00F0293B">
      <w:pPr>
        <w:spacing w:line="200" w:lineRule="exact"/>
      </w:pPr>
    </w:p>
    <w:p w14:paraId="297058FA" w14:textId="56CF2C45" w:rsidR="00F0293B" w:rsidRPr="0017040B" w:rsidRDefault="00F0293B">
      <w:pPr>
        <w:spacing w:line="200" w:lineRule="exact"/>
      </w:pPr>
    </w:p>
    <w:p w14:paraId="56122824" w14:textId="49A36832" w:rsidR="00F0293B" w:rsidRPr="0017040B" w:rsidRDefault="00F0293B">
      <w:pPr>
        <w:spacing w:line="200" w:lineRule="exact"/>
      </w:pPr>
    </w:p>
    <w:p w14:paraId="119AC532" w14:textId="521C51B2" w:rsidR="00F0293B" w:rsidRPr="0017040B" w:rsidRDefault="00F0293B">
      <w:pPr>
        <w:spacing w:line="200" w:lineRule="exact"/>
      </w:pPr>
    </w:p>
    <w:p w14:paraId="798BDA04" w14:textId="7ED38970" w:rsidR="00F0293B" w:rsidRPr="0017040B" w:rsidRDefault="00F0293B">
      <w:pPr>
        <w:spacing w:line="200" w:lineRule="exact"/>
      </w:pPr>
    </w:p>
    <w:p w14:paraId="0537B6E7" w14:textId="414B73BE" w:rsidR="00F0293B" w:rsidRPr="0017040B" w:rsidRDefault="00F0293B">
      <w:pPr>
        <w:spacing w:line="200" w:lineRule="exact"/>
      </w:pPr>
    </w:p>
    <w:p w14:paraId="457081AD" w14:textId="62406A6A" w:rsidR="00F0293B" w:rsidRPr="0017040B" w:rsidRDefault="00F0293B">
      <w:pPr>
        <w:spacing w:line="200" w:lineRule="exact"/>
      </w:pPr>
    </w:p>
    <w:p w14:paraId="082BA7D0" w14:textId="35A0FD14" w:rsidR="00F0293B" w:rsidRPr="0017040B" w:rsidRDefault="00F0293B">
      <w:pPr>
        <w:spacing w:line="200" w:lineRule="exact"/>
      </w:pPr>
    </w:p>
    <w:p w14:paraId="0DD18180" w14:textId="39891C76" w:rsidR="00F0293B" w:rsidRPr="0017040B" w:rsidRDefault="00F0293B">
      <w:pPr>
        <w:spacing w:line="280" w:lineRule="exact"/>
        <w:rPr>
          <w:sz w:val="28"/>
          <w:szCs w:val="28"/>
        </w:rPr>
      </w:pPr>
    </w:p>
    <w:p w14:paraId="3961C20C" w14:textId="78A2E169" w:rsidR="00F0293B" w:rsidRPr="0017040B" w:rsidRDefault="005C7A79">
      <w:pPr>
        <w:spacing w:line="277" w:lineRule="auto"/>
        <w:ind w:left="-32" w:right="457" w:firstLine="9"/>
        <w:jc w:val="center"/>
        <w:rPr>
          <w:sz w:val="37"/>
          <w:szCs w:val="37"/>
        </w:rPr>
      </w:pPr>
      <w:r w:rsidRPr="0017040B">
        <w:rPr>
          <w:b/>
          <w:spacing w:val="1"/>
          <w:sz w:val="36"/>
          <w:szCs w:val="36"/>
        </w:rPr>
        <w:t>T</w:t>
      </w:r>
      <w:r w:rsidRPr="0017040B">
        <w:rPr>
          <w:b/>
          <w:spacing w:val="-1"/>
          <w:sz w:val="36"/>
          <w:szCs w:val="36"/>
        </w:rPr>
        <w:t>U</w:t>
      </w:r>
      <w:r w:rsidRPr="0017040B">
        <w:rPr>
          <w:b/>
          <w:sz w:val="36"/>
          <w:szCs w:val="36"/>
        </w:rPr>
        <w:t>ME</w:t>
      </w:r>
      <w:r w:rsidRPr="0017040B">
        <w:rPr>
          <w:b/>
          <w:spacing w:val="-1"/>
          <w:sz w:val="36"/>
          <w:szCs w:val="36"/>
        </w:rPr>
        <w:t>NY</w:t>
      </w:r>
      <w:r w:rsidRPr="0017040B">
        <w:rPr>
          <w:b/>
          <w:sz w:val="36"/>
          <w:szCs w:val="36"/>
        </w:rPr>
        <w:t>E</w:t>
      </w:r>
      <w:r w:rsidRPr="0017040B">
        <w:rPr>
          <w:b/>
          <w:spacing w:val="-18"/>
          <w:sz w:val="36"/>
          <w:szCs w:val="36"/>
        </w:rPr>
        <w:t xml:space="preserve"> </w:t>
      </w:r>
      <w:r w:rsidRPr="0017040B">
        <w:rPr>
          <w:b/>
          <w:spacing w:val="-1"/>
          <w:w w:val="99"/>
          <w:sz w:val="36"/>
          <w:szCs w:val="36"/>
        </w:rPr>
        <w:t>K</w:t>
      </w:r>
      <w:r w:rsidRPr="0017040B">
        <w:rPr>
          <w:b/>
          <w:spacing w:val="2"/>
          <w:w w:val="99"/>
          <w:sz w:val="36"/>
          <w:szCs w:val="36"/>
        </w:rPr>
        <w:t>A</w:t>
      </w:r>
      <w:r w:rsidRPr="0017040B">
        <w:rPr>
          <w:b/>
          <w:spacing w:val="-1"/>
          <w:w w:val="99"/>
          <w:sz w:val="36"/>
          <w:szCs w:val="36"/>
        </w:rPr>
        <w:t>ND</w:t>
      </w:r>
      <w:r w:rsidRPr="0017040B">
        <w:rPr>
          <w:b/>
          <w:w w:val="99"/>
          <w:sz w:val="36"/>
          <w:szCs w:val="36"/>
        </w:rPr>
        <w:t xml:space="preserve">I </w:t>
      </w:r>
      <w:r w:rsidRPr="0017040B">
        <w:rPr>
          <w:b/>
          <w:spacing w:val="1"/>
          <w:sz w:val="36"/>
          <w:szCs w:val="36"/>
        </w:rPr>
        <w:t>T</w:t>
      </w:r>
      <w:r w:rsidRPr="0017040B">
        <w:rPr>
          <w:b/>
          <w:sz w:val="36"/>
          <w:szCs w:val="36"/>
        </w:rPr>
        <w:t>WI</w:t>
      </w:r>
      <w:r w:rsidRPr="0017040B">
        <w:rPr>
          <w:b/>
          <w:spacing w:val="-2"/>
          <w:sz w:val="36"/>
          <w:szCs w:val="36"/>
        </w:rPr>
        <w:t>R</w:t>
      </w:r>
      <w:r w:rsidRPr="0017040B">
        <w:rPr>
          <w:b/>
          <w:sz w:val="36"/>
          <w:szCs w:val="36"/>
        </w:rPr>
        <w:t>I</w:t>
      </w:r>
      <w:r w:rsidRPr="0017040B">
        <w:rPr>
          <w:b/>
          <w:spacing w:val="-2"/>
          <w:sz w:val="36"/>
          <w:szCs w:val="36"/>
        </w:rPr>
        <w:t>N</w:t>
      </w:r>
      <w:r w:rsidRPr="0017040B">
        <w:rPr>
          <w:b/>
          <w:spacing w:val="-1"/>
          <w:sz w:val="36"/>
          <w:szCs w:val="36"/>
        </w:rPr>
        <w:t>D</w:t>
      </w:r>
      <w:r w:rsidRPr="0017040B">
        <w:rPr>
          <w:b/>
          <w:sz w:val="36"/>
          <w:szCs w:val="36"/>
        </w:rPr>
        <w:t>E</w:t>
      </w:r>
      <w:r w:rsidRPr="0017040B">
        <w:rPr>
          <w:b/>
          <w:spacing w:val="-19"/>
          <w:sz w:val="36"/>
          <w:szCs w:val="36"/>
        </w:rPr>
        <w:t xml:space="preserve"> </w:t>
      </w:r>
      <w:r w:rsidRPr="0017040B">
        <w:rPr>
          <w:b/>
          <w:spacing w:val="-1"/>
          <w:w w:val="99"/>
          <w:sz w:val="36"/>
          <w:szCs w:val="36"/>
        </w:rPr>
        <w:t>K</w:t>
      </w:r>
      <w:r w:rsidRPr="0017040B">
        <w:rPr>
          <w:b/>
          <w:spacing w:val="2"/>
          <w:w w:val="99"/>
          <w:sz w:val="36"/>
          <w:szCs w:val="36"/>
        </w:rPr>
        <w:t>A</w:t>
      </w:r>
      <w:r w:rsidRPr="0017040B">
        <w:rPr>
          <w:b/>
          <w:spacing w:val="-1"/>
          <w:w w:val="99"/>
          <w:sz w:val="36"/>
          <w:szCs w:val="36"/>
        </w:rPr>
        <w:t>NS</w:t>
      </w:r>
      <w:r w:rsidRPr="0017040B">
        <w:rPr>
          <w:b/>
          <w:spacing w:val="1"/>
          <w:w w:val="99"/>
          <w:sz w:val="36"/>
          <w:szCs w:val="36"/>
        </w:rPr>
        <w:t>E</w:t>
      </w:r>
      <w:r w:rsidRPr="0017040B">
        <w:rPr>
          <w:b/>
          <w:spacing w:val="-1"/>
          <w:w w:val="99"/>
          <w:sz w:val="36"/>
          <w:szCs w:val="36"/>
        </w:rPr>
        <w:t>R</w:t>
      </w:r>
      <w:r w:rsidRPr="0017040B">
        <w:rPr>
          <w:b/>
          <w:w w:val="99"/>
          <w:sz w:val="36"/>
          <w:szCs w:val="36"/>
        </w:rPr>
        <w:t xml:space="preserve">I </w:t>
      </w:r>
      <w:r w:rsidRPr="0017040B">
        <w:rPr>
          <w:b/>
          <w:spacing w:val="-38"/>
          <w:sz w:val="37"/>
          <w:szCs w:val="37"/>
        </w:rPr>
        <w:t>Y</w:t>
      </w:r>
      <w:r w:rsidRPr="0017040B">
        <w:rPr>
          <w:b/>
          <w:sz w:val="37"/>
          <w:szCs w:val="37"/>
        </w:rPr>
        <w:t>A</w:t>
      </w:r>
      <w:r w:rsidRPr="0017040B">
        <w:rPr>
          <w:b/>
          <w:spacing w:val="6"/>
          <w:sz w:val="37"/>
          <w:szCs w:val="37"/>
        </w:rPr>
        <w:t xml:space="preserve"> </w:t>
      </w:r>
      <w:r w:rsidRPr="0017040B">
        <w:rPr>
          <w:b/>
          <w:w w:val="104"/>
          <w:sz w:val="37"/>
          <w:szCs w:val="37"/>
        </w:rPr>
        <w:t>P</w:t>
      </w:r>
      <w:r w:rsidRPr="0017040B">
        <w:rPr>
          <w:b/>
          <w:spacing w:val="-3"/>
          <w:w w:val="104"/>
          <w:sz w:val="37"/>
          <w:szCs w:val="37"/>
        </w:rPr>
        <w:t>R</w:t>
      </w:r>
      <w:r w:rsidRPr="0017040B">
        <w:rPr>
          <w:b/>
          <w:w w:val="104"/>
          <w:sz w:val="37"/>
          <w:szCs w:val="37"/>
        </w:rPr>
        <w:t>O</w:t>
      </w:r>
      <w:r w:rsidRPr="0017040B">
        <w:rPr>
          <w:b/>
          <w:spacing w:val="-2"/>
          <w:w w:val="104"/>
          <w:sz w:val="37"/>
          <w:szCs w:val="37"/>
        </w:rPr>
        <w:t>S</w:t>
      </w:r>
      <w:r w:rsidRPr="0017040B">
        <w:rPr>
          <w:b/>
          <w:spacing w:val="-26"/>
          <w:w w:val="104"/>
          <w:sz w:val="37"/>
          <w:szCs w:val="37"/>
        </w:rPr>
        <w:t>T</w:t>
      </w:r>
      <w:r w:rsidRPr="0017040B">
        <w:rPr>
          <w:b/>
          <w:spacing w:val="-29"/>
          <w:w w:val="104"/>
          <w:sz w:val="37"/>
          <w:szCs w:val="37"/>
        </w:rPr>
        <w:t>A</w:t>
      </w:r>
      <w:r w:rsidRPr="0017040B">
        <w:rPr>
          <w:b/>
          <w:spacing w:val="1"/>
          <w:w w:val="104"/>
          <w:sz w:val="37"/>
          <w:szCs w:val="37"/>
        </w:rPr>
        <w:t>T</w:t>
      </w:r>
      <w:r w:rsidRPr="0017040B">
        <w:rPr>
          <w:b/>
          <w:w w:val="104"/>
          <w:sz w:val="37"/>
          <w:szCs w:val="37"/>
        </w:rPr>
        <w:t>E</w:t>
      </w:r>
    </w:p>
    <w:p w14:paraId="765E2930" w14:textId="46825D8C" w:rsidR="00F0293B" w:rsidRPr="0017040B" w:rsidRDefault="005913C6">
      <w:pPr>
        <w:spacing w:before="3" w:line="180" w:lineRule="exact"/>
        <w:rPr>
          <w:sz w:val="18"/>
          <w:szCs w:val="18"/>
        </w:rPr>
      </w:pPr>
      <w:r w:rsidRPr="00D37992">
        <w:rPr>
          <w:noProof/>
        </w:rPr>
        <w:drawing>
          <wp:anchor distT="0" distB="0" distL="114300" distR="114300" simplePos="0" relativeHeight="251650560" behindDoc="0" locked="0" layoutInCell="1" allowOverlap="1" wp14:anchorId="7F4B22BE" wp14:editId="315B6532">
            <wp:simplePos x="0" y="0"/>
            <wp:positionH relativeFrom="column">
              <wp:posOffset>467360</wp:posOffset>
            </wp:positionH>
            <wp:positionV relativeFrom="paragraph">
              <wp:posOffset>8255</wp:posOffset>
            </wp:positionV>
            <wp:extent cx="1765300" cy="730250"/>
            <wp:effectExtent l="0" t="0" r="6350" b="0"/>
            <wp:wrapThrough wrapText="bothSides">
              <wp:wrapPolygon edited="0">
                <wp:start x="0" y="0"/>
                <wp:lineTo x="0" y="20849"/>
                <wp:lineTo x="21445" y="20849"/>
                <wp:lineTo x="2144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F06AF" w14:textId="2D984B02" w:rsidR="00F0293B" w:rsidRPr="0017040B" w:rsidRDefault="00F0293B">
      <w:pPr>
        <w:spacing w:line="200" w:lineRule="exact"/>
      </w:pPr>
    </w:p>
    <w:p w14:paraId="79901EF1" w14:textId="12DA4835" w:rsidR="00F0293B" w:rsidRPr="0017040B" w:rsidRDefault="00DF43CD">
      <w:pPr>
        <w:spacing w:line="200" w:lineRule="exact"/>
      </w:pPr>
      <w:r w:rsidRPr="00D37992">
        <w:rPr>
          <w:noProof/>
        </w:rPr>
        <w:drawing>
          <wp:anchor distT="0" distB="0" distL="114300" distR="114300" simplePos="0" relativeHeight="251648512" behindDoc="0" locked="0" layoutInCell="1" allowOverlap="1" wp14:anchorId="3077CB36" wp14:editId="11CBD2B8">
            <wp:simplePos x="0" y="0"/>
            <wp:positionH relativeFrom="column">
              <wp:posOffset>727710</wp:posOffset>
            </wp:positionH>
            <wp:positionV relativeFrom="paragraph">
              <wp:posOffset>742950</wp:posOffset>
            </wp:positionV>
            <wp:extent cx="1179986" cy="1118870"/>
            <wp:effectExtent l="0" t="0" r="127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488" cy="1142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00CAC" w14:textId="77777777" w:rsidR="00F0293B" w:rsidRPr="0017040B" w:rsidRDefault="00F0293B">
      <w:pPr>
        <w:spacing w:line="334" w:lineRule="auto"/>
        <w:ind w:left="2630" w:right="431"/>
        <w:rPr>
          <w:sz w:val="24"/>
          <w:szCs w:val="24"/>
        </w:rPr>
        <w:sectPr w:rsidR="00F0293B" w:rsidRPr="0017040B">
          <w:pgSz w:w="16840" w:h="11920" w:orient="landscape"/>
          <w:pgMar w:top="360" w:right="500" w:bottom="0" w:left="260" w:header="720" w:footer="720" w:gutter="0"/>
          <w:cols w:num="3" w:space="720" w:equalWidth="0">
            <w:col w:w="5008" w:space="809"/>
            <w:col w:w="5005" w:space="1162"/>
            <w:col w:w="4096"/>
          </w:cols>
        </w:sectPr>
      </w:pPr>
    </w:p>
    <w:p w14:paraId="01F2E58D" w14:textId="77777777" w:rsidR="00F0293B" w:rsidRPr="0017040B" w:rsidRDefault="005C7A79">
      <w:pPr>
        <w:spacing w:before="21" w:line="380" w:lineRule="atLeast"/>
        <w:ind w:left="5892" w:right="-41"/>
        <w:rPr>
          <w:sz w:val="24"/>
          <w:szCs w:val="24"/>
        </w:rPr>
      </w:pPr>
      <w:r w:rsidRPr="0017040B">
        <w:rPr>
          <w:sz w:val="24"/>
          <w:szCs w:val="24"/>
        </w:rPr>
        <w:t>(metastases)</w:t>
      </w:r>
      <w:r w:rsidRPr="0017040B">
        <w:rPr>
          <w:spacing w:val="49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hifashishwa</w:t>
      </w:r>
      <w:proofErr w:type="spellEnd"/>
      <w:r w:rsidRPr="0017040B">
        <w:rPr>
          <w:sz w:val="24"/>
          <w:szCs w:val="24"/>
        </w:rPr>
        <w:t xml:space="preserve">    </w:t>
      </w:r>
      <w:r w:rsidRPr="0017040B">
        <w:rPr>
          <w:spacing w:val="52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uburyo</w:t>
      </w:r>
      <w:proofErr w:type="spellEnd"/>
      <w:r w:rsidRPr="0017040B">
        <w:rPr>
          <w:sz w:val="24"/>
          <w:szCs w:val="24"/>
        </w:rPr>
        <w:t xml:space="preserve">   </w:t>
      </w:r>
      <w:r w:rsidRPr="0017040B">
        <w:rPr>
          <w:spacing w:val="2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bunyuranye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bwo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kubuza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indwara</w:t>
      </w:r>
      <w:proofErr w:type="spellEnd"/>
      <w:r w:rsidRPr="0017040B">
        <w:rPr>
          <w:spacing w:val="-1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kwihuta</w:t>
      </w:r>
      <w:proofErr w:type="spellEnd"/>
      <w:r w:rsidRPr="0017040B">
        <w:rPr>
          <w:sz w:val="24"/>
          <w:szCs w:val="24"/>
        </w:rPr>
        <w:t>.</w:t>
      </w:r>
      <w:r w:rsidR="00D40E02" w:rsidRPr="00D40E02">
        <w:rPr>
          <w:noProof/>
        </w:rPr>
        <w:t xml:space="preserve"> </w:t>
      </w:r>
    </w:p>
    <w:p w14:paraId="5E5CF523" w14:textId="77777777" w:rsidR="00F0293B" w:rsidRPr="0017040B" w:rsidRDefault="005C7A79">
      <w:pPr>
        <w:spacing w:line="160" w:lineRule="exact"/>
        <w:rPr>
          <w:sz w:val="16"/>
          <w:szCs w:val="16"/>
        </w:rPr>
        <w:sectPr w:rsidR="00F0293B" w:rsidRPr="0017040B">
          <w:type w:val="continuous"/>
          <w:pgSz w:w="16840" w:h="11920" w:orient="landscape"/>
          <w:pgMar w:top="360" w:right="500" w:bottom="0" w:left="260" w:header="720" w:footer="720" w:gutter="0"/>
          <w:cols w:num="2" w:space="720" w:equalWidth="0">
            <w:col w:w="10741" w:space="1678"/>
            <w:col w:w="3661"/>
          </w:cols>
        </w:sectPr>
      </w:pPr>
      <w:r w:rsidRPr="0017040B">
        <w:br w:type="column"/>
      </w:r>
    </w:p>
    <w:p w14:paraId="2F353249" w14:textId="77777777" w:rsidR="00F0293B" w:rsidRPr="0017040B" w:rsidRDefault="00F0293B">
      <w:pPr>
        <w:spacing w:before="2" w:line="100" w:lineRule="exact"/>
        <w:rPr>
          <w:sz w:val="11"/>
          <w:szCs w:val="11"/>
        </w:rPr>
      </w:pPr>
    </w:p>
    <w:p w14:paraId="26D6DA96" w14:textId="0379E717" w:rsidR="00F0293B" w:rsidRPr="0017040B" w:rsidRDefault="00DF43CD">
      <w:pPr>
        <w:spacing w:line="200" w:lineRule="exact"/>
      </w:pPr>
      <w:r w:rsidRPr="00D40E02">
        <w:rPr>
          <w:noProof/>
          <w:sz w:val="24"/>
          <w:szCs w:val="24"/>
        </w:rPr>
        <w:drawing>
          <wp:anchor distT="0" distB="0" distL="114300" distR="114300" simplePos="0" relativeHeight="251651584" behindDoc="0" locked="0" layoutInCell="1" allowOverlap="1" wp14:anchorId="6B7E8F6F" wp14:editId="4AFF164D">
            <wp:simplePos x="0" y="0"/>
            <wp:positionH relativeFrom="column">
              <wp:posOffset>8512175</wp:posOffset>
            </wp:positionH>
            <wp:positionV relativeFrom="paragraph">
              <wp:posOffset>85725</wp:posOffset>
            </wp:positionV>
            <wp:extent cx="1076325" cy="1139552"/>
            <wp:effectExtent l="0" t="0" r="0" b="3810"/>
            <wp:wrapThrough wrapText="bothSides">
              <wp:wrapPolygon edited="0">
                <wp:start x="0" y="0"/>
                <wp:lineTo x="0" y="21311"/>
                <wp:lineTo x="21027" y="21311"/>
                <wp:lineTo x="2102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139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8C6B96" w14:textId="27A5E03C" w:rsidR="00F0293B" w:rsidRPr="0017040B" w:rsidRDefault="00F0293B">
      <w:pPr>
        <w:spacing w:line="200" w:lineRule="exact"/>
      </w:pPr>
    </w:p>
    <w:p w14:paraId="75080AB8" w14:textId="7B4AF237" w:rsidR="00F0293B" w:rsidRDefault="00F0293B">
      <w:pPr>
        <w:spacing w:line="200" w:lineRule="exact"/>
      </w:pPr>
    </w:p>
    <w:p w14:paraId="50901BA5" w14:textId="6687D16B" w:rsidR="00116A8C" w:rsidRPr="0017040B" w:rsidRDefault="00116A8C">
      <w:pPr>
        <w:spacing w:line="200" w:lineRule="exact"/>
      </w:pPr>
    </w:p>
    <w:p w14:paraId="43816ADF" w14:textId="77777777" w:rsidR="00F0293B" w:rsidRPr="0017040B" w:rsidRDefault="00F0293B">
      <w:pPr>
        <w:spacing w:line="200" w:lineRule="exact"/>
      </w:pPr>
    </w:p>
    <w:p w14:paraId="56EDD65C" w14:textId="77777777" w:rsidR="00F0293B" w:rsidRPr="0017040B" w:rsidRDefault="00F0293B">
      <w:pPr>
        <w:spacing w:line="200" w:lineRule="exact"/>
      </w:pPr>
    </w:p>
    <w:p w14:paraId="7D457018" w14:textId="77777777" w:rsidR="00F0293B" w:rsidRPr="0017040B" w:rsidRDefault="00361EF5">
      <w:pPr>
        <w:spacing w:line="200" w:lineRule="exact"/>
      </w:pPr>
      <w:r w:rsidRPr="00361EF5">
        <w:rPr>
          <w:noProof/>
        </w:rPr>
        <w:drawing>
          <wp:anchor distT="0" distB="0" distL="114300" distR="114300" simplePos="0" relativeHeight="251654656" behindDoc="0" locked="0" layoutInCell="1" allowOverlap="1" wp14:anchorId="5D9B0A87" wp14:editId="1FEFB2B0">
            <wp:simplePos x="0" y="0"/>
            <wp:positionH relativeFrom="column">
              <wp:posOffset>4435475</wp:posOffset>
            </wp:positionH>
            <wp:positionV relativeFrom="paragraph">
              <wp:posOffset>57785</wp:posOffset>
            </wp:positionV>
            <wp:extent cx="276225" cy="20607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6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A3F67" w14:textId="77777777" w:rsidR="00090680" w:rsidRPr="00361EF5" w:rsidRDefault="00136317" w:rsidP="00136317">
      <w:pPr>
        <w:tabs>
          <w:tab w:val="left" w:pos="7485"/>
        </w:tabs>
        <w:spacing w:line="276" w:lineRule="auto"/>
        <w:rPr>
          <w:color w:val="0070C0"/>
        </w:rPr>
      </w:pPr>
      <w:r w:rsidRPr="00FF4989">
        <w:rPr>
          <w:noProof/>
          <w:color w:val="0070C0"/>
        </w:rPr>
        <w:drawing>
          <wp:anchor distT="0" distB="0" distL="114300" distR="114300" simplePos="0" relativeHeight="251661824" behindDoc="0" locked="0" layoutInCell="1" allowOverlap="1" wp14:anchorId="49A6D504" wp14:editId="2046D472">
            <wp:simplePos x="0" y="0"/>
            <wp:positionH relativeFrom="column">
              <wp:posOffset>4749800</wp:posOffset>
            </wp:positionH>
            <wp:positionV relativeFrom="paragraph">
              <wp:posOffset>149225</wp:posOffset>
            </wp:positionV>
            <wp:extent cx="275590" cy="2095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B46">
        <w:tab/>
      </w:r>
      <w:r w:rsidR="00090680" w:rsidRPr="00361EF5">
        <w:rPr>
          <w:color w:val="0070C0"/>
        </w:rPr>
        <w:t xml:space="preserve">: rwandaurologicalassociation@gmail.com: </w:t>
      </w:r>
    </w:p>
    <w:p w14:paraId="148F47D5" w14:textId="77777777" w:rsidR="00F0293B" w:rsidRPr="00361EF5" w:rsidRDefault="00090680" w:rsidP="00136317">
      <w:pPr>
        <w:tabs>
          <w:tab w:val="left" w:pos="7485"/>
        </w:tabs>
        <w:spacing w:line="276" w:lineRule="auto"/>
        <w:rPr>
          <w:color w:val="0070C0"/>
        </w:rPr>
      </w:pPr>
      <w:r w:rsidRPr="00361EF5">
        <w:rPr>
          <w:color w:val="0070C0"/>
        </w:rPr>
        <w:tab/>
      </w:r>
      <w:r w:rsidRPr="00361EF5">
        <w:rPr>
          <w:color w:val="0070C0"/>
        </w:rPr>
        <w:tab/>
      </w:r>
      <w:r w:rsidR="00FF4989">
        <w:rPr>
          <w:color w:val="0070C0"/>
        </w:rPr>
        <w:t>:</w:t>
      </w:r>
      <w:r w:rsidR="00136317">
        <w:rPr>
          <w:color w:val="0070C0"/>
        </w:rPr>
        <w:t xml:space="preserve"> </w:t>
      </w:r>
      <w:r w:rsidRPr="00361EF5">
        <w:rPr>
          <w:color w:val="0070C0"/>
        </w:rPr>
        <w:t>@RwandaUrology</w:t>
      </w:r>
    </w:p>
    <w:p w14:paraId="57C38221" w14:textId="77777777" w:rsidR="00F0293B" w:rsidRPr="0017040B" w:rsidRDefault="00F0293B">
      <w:pPr>
        <w:spacing w:line="200" w:lineRule="exact"/>
      </w:pPr>
    </w:p>
    <w:p w14:paraId="02641E55" w14:textId="77777777" w:rsidR="00F0293B" w:rsidRPr="0017040B" w:rsidRDefault="00F0293B">
      <w:pPr>
        <w:spacing w:line="200" w:lineRule="exact"/>
      </w:pPr>
    </w:p>
    <w:p w14:paraId="55EC5D66" w14:textId="77777777" w:rsidR="00F0293B" w:rsidRPr="0017040B" w:rsidRDefault="00F0293B">
      <w:pPr>
        <w:spacing w:line="200" w:lineRule="exact"/>
      </w:pPr>
    </w:p>
    <w:p w14:paraId="67C7E693" w14:textId="77777777" w:rsidR="00F0293B" w:rsidRPr="0017040B" w:rsidRDefault="00F0293B">
      <w:pPr>
        <w:spacing w:line="200" w:lineRule="exact"/>
      </w:pPr>
    </w:p>
    <w:p w14:paraId="7AE5820C" w14:textId="77777777" w:rsidR="00F0293B" w:rsidRPr="0017040B" w:rsidRDefault="00116A8C" w:rsidP="00116A8C">
      <w:pPr>
        <w:tabs>
          <w:tab w:val="left" w:pos="9003"/>
        </w:tabs>
        <w:spacing w:line="200" w:lineRule="exact"/>
      </w:pPr>
      <w:r>
        <w:tab/>
      </w:r>
    </w:p>
    <w:p w14:paraId="51BAEEBC" w14:textId="77777777" w:rsidR="00F0293B" w:rsidRPr="0017040B" w:rsidRDefault="005C7A79">
      <w:pPr>
        <w:spacing w:before="47"/>
        <w:ind w:left="2557"/>
        <w:rPr>
          <w:rFonts w:eastAsia="Franklin Gothic Book"/>
          <w:sz w:val="12"/>
          <w:szCs w:val="12"/>
        </w:rPr>
        <w:sectPr w:rsidR="00F0293B" w:rsidRPr="0017040B">
          <w:type w:val="continuous"/>
          <w:pgSz w:w="16840" w:h="11920" w:orient="landscape"/>
          <w:pgMar w:top="360" w:right="500" w:bottom="0" w:left="260" w:header="720" w:footer="720" w:gutter="0"/>
          <w:cols w:space="720"/>
        </w:sectPr>
      </w:pPr>
      <w:r w:rsidRPr="0017040B">
        <w:rPr>
          <w:rFonts w:eastAsia="Franklin Gothic Book"/>
          <w:sz w:val="12"/>
          <w:szCs w:val="12"/>
        </w:rPr>
        <w:t xml:space="preserve">5                                                                                                                       </w:t>
      </w:r>
      <w:r w:rsidR="00AC29E1">
        <w:rPr>
          <w:rFonts w:eastAsia="Franklin Gothic Book"/>
          <w:sz w:val="12"/>
          <w:szCs w:val="12"/>
        </w:rPr>
        <w:t xml:space="preserve">           </w:t>
      </w:r>
      <w:r w:rsidRPr="0017040B">
        <w:rPr>
          <w:rFonts w:eastAsia="Franklin Gothic Book"/>
          <w:sz w:val="12"/>
          <w:szCs w:val="12"/>
        </w:rPr>
        <w:t xml:space="preserve">                                                                                  </w:t>
      </w:r>
      <w:r w:rsidR="00116A8C">
        <w:rPr>
          <w:rFonts w:eastAsia="Franklin Gothic Book"/>
          <w:sz w:val="12"/>
          <w:szCs w:val="12"/>
        </w:rPr>
        <w:t>6</w:t>
      </w:r>
      <w:r w:rsidRPr="0017040B">
        <w:rPr>
          <w:rFonts w:eastAsia="Franklin Gothic Book"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Pr="0017040B">
        <w:rPr>
          <w:rFonts w:eastAsia="Franklin Gothic Book"/>
          <w:spacing w:val="27"/>
          <w:sz w:val="12"/>
          <w:szCs w:val="12"/>
        </w:rPr>
        <w:t xml:space="preserve"> </w:t>
      </w:r>
      <w:r w:rsidRPr="0017040B">
        <w:rPr>
          <w:rFonts w:eastAsia="Franklin Gothic Book"/>
          <w:sz w:val="12"/>
          <w:szCs w:val="12"/>
        </w:rPr>
        <w:t>1</w:t>
      </w:r>
    </w:p>
    <w:p w14:paraId="0B657D30" w14:textId="77777777" w:rsidR="00F0293B" w:rsidRPr="0017040B" w:rsidRDefault="00F0293B">
      <w:pPr>
        <w:spacing w:line="180" w:lineRule="exact"/>
        <w:rPr>
          <w:sz w:val="18"/>
          <w:szCs w:val="18"/>
        </w:rPr>
      </w:pPr>
    </w:p>
    <w:p w14:paraId="4F805A93" w14:textId="77777777" w:rsidR="00F0293B" w:rsidRPr="0017040B" w:rsidRDefault="005C7A79">
      <w:pPr>
        <w:ind w:left="1506"/>
        <w:rPr>
          <w:sz w:val="24"/>
          <w:szCs w:val="24"/>
        </w:rPr>
      </w:pPr>
      <w:proofErr w:type="gramStart"/>
      <w:r w:rsidRPr="0017040B">
        <w:rPr>
          <w:b/>
          <w:sz w:val="24"/>
          <w:szCs w:val="24"/>
        </w:rPr>
        <w:t>PROSTATE  NI</w:t>
      </w:r>
      <w:proofErr w:type="gramEnd"/>
      <w:r w:rsidRPr="0017040B">
        <w:rPr>
          <w:b/>
          <w:sz w:val="24"/>
          <w:szCs w:val="24"/>
        </w:rPr>
        <w:t xml:space="preserve"> </w:t>
      </w:r>
      <w:r w:rsidRPr="0017040B">
        <w:rPr>
          <w:b/>
          <w:spacing w:val="1"/>
          <w:sz w:val="24"/>
          <w:szCs w:val="24"/>
        </w:rPr>
        <w:t xml:space="preserve"> </w:t>
      </w:r>
      <w:r w:rsidRPr="0017040B">
        <w:rPr>
          <w:b/>
          <w:sz w:val="24"/>
          <w:szCs w:val="24"/>
        </w:rPr>
        <w:t>IKI?</w:t>
      </w:r>
    </w:p>
    <w:p w14:paraId="0A1FA5D4" w14:textId="77777777" w:rsidR="00F0293B" w:rsidRPr="0017040B" w:rsidRDefault="00F0293B">
      <w:pPr>
        <w:spacing w:before="4" w:line="120" w:lineRule="exact"/>
        <w:rPr>
          <w:sz w:val="12"/>
          <w:szCs w:val="12"/>
        </w:rPr>
      </w:pPr>
    </w:p>
    <w:p w14:paraId="7B29631F" w14:textId="7E22F26C" w:rsidR="00F0293B" w:rsidRPr="0017040B" w:rsidRDefault="005C7A79">
      <w:pPr>
        <w:spacing w:line="342" w:lineRule="auto"/>
        <w:ind w:left="460" w:right="-41"/>
        <w:rPr>
          <w:sz w:val="24"/>
          <w:szCs w:val="24"/>
        </w:rPr>
      </w:pPr>
      <w:r w:rsidRPr="0017040B">
        <w:rPr>
          <w:sz w:val="24"/>
          <w:szCs w:val="24"/>
        </w:rPr>
        <w:t xml:space="preserve">Prostate </w:t>
      </w:r>
      <w:proofErr w:type="spellStart"/>
      <w:proofErr w:type="gramStart"/>
      <w:r w:rsidRPr="0017040B">
        <w:rPr>
          <w:sz w:val="24"/>
          <w:szCs w:val="24"/>
        </w:rPr>
        <w:t>ni</w:t>
      </w:r>
      <w:proofErr w:type="spellEnd"/>
      <w:r w:rsidRPr="0017040B">
        <w:rPr>
          <w:sz w:val="24"/>
          <w:szCs w:val="24"/>
        </w:rPr>
        <w:t xml:space="preserve"> </w:t>
      </w:r>
      <w:r w:rsidRPr="0017040B">
        <w:rPr>
          <w:spacing w:val="19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urugingo</w:t>
      </w:r>
      <w:proofErr w:type="spellEnd"/>
      <w:proofErr w:type="gramEnd"/>
      <w:r w:rsidRPr="0017040B">
        <w:rPr>
          <w:sz w:val="24"/>
          <w:szCs w:val="24"/>
        </w:rPr>
        <w:t xml:space="preserve"> </w:t>
      </w:r>
      <w:r w:rsidRPr="0017040B">
        <w:rPr>
          <w:spacing w:val="13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ruba</w:t>
      </w:r>
      <w:proofErr w:type="spellEnd"/>
      <w:r w:rsidRPr="0017040B">
        <w:rPr>
          <w:sz w:val="24"/>
          <w:szCs w:val="24"/>
        </w:rPr>
        <w:t xml:space="preserve"> </w:t>
      </w:r>
      <w:r w:rsidRPr="0017040B">
        <w:rPr>
          <w:spacing w:val="18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munsi</w:t>
      </w:r>
      <w:proofErr w:type="spellEnd"/>
      <w:r w:rsidRPr="0017040B">
        <w:rPr>
          <w:sz w:val="24"/>
          <w:szCs w:val="24"/>
        </w:rPr>
        <w:t xml:space="preserve"> </w:t>
      </w:r>
      <w:r w:rsidRPr="0017040B">
        <w:rPr>
          <w:spacing w:val="17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y’uruhago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w’inkari</w:t>
      </w:r>
      <w:proofErr w:type="spellEnd"/>
      <w:r w:rsidRPr="0017040B">
        <w:rPr>
          <w:sz w:val="24"/>
          <w:szCs w:val="24"/>
        </w:rPr>
        <w:t xml:space="preserve"> </w:t>
      </w:r>
      <w:r w:rsidRPr="0017040B">
        <w:rPr>
          <w:spacing w:val="16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rw’umugabo</w:t>
      </w:r>
      <w:proofErr w:type="spellEnd"/>
      <w:r w:rsidRPr="0017040B">
        <w:rPr>
          <w:sz w:val="24"/>
          <w:szCs w:val="24"/>
        </w:rPr>
        <w:t>.</w:t>
      </w:r>
      <w:r w:rsidRPr="0017040B">
        <w:rPr>
          <w:spacing w:val="1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Inkari</w:t>
      </w:r>
      <w:proofErr w:type="spellEnd"/>
      <w:r w:rsidRPr="0017040B">
        <w:rPr>
          <w:spacing w:val="7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zisohoka</w:t>
      </w:r>
      <w:proofErr w:type="spellEnd"/>
      <w:r w:rsidRPr="0017040B">
        <w:rPr>
          <w:spacing w:val="5"/>
          <w:sz w:val="24"/>
          <w:szCs w:val="24"/>
        </w:rPr>
        <w:t xml:space="preserve"> </w:t>
      </w:r>
      <w:r w:rsidRPr="0017040B">
        <w:rPr>
          <w:sz w:val="24"/>
          <w:szCs w:val="24"/>
        </w:rPr>
        <w:t>mu</w:t>
      </w:r>
      <w:r w:rsidRPr="0017040B">
        <w:rPr>
          <w:spacing w:val="10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ruhago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zinyura</w:t>
      </w:r>
      <w:proofErr w:type="spellEnd"/>
      <w:r w:rsidRPr="0017040B">
        <w:rPr>
          <w:spacing w:val="46"/>
          <w:sz w:val="24"/>
          <w:szCs w:val="24"/>
        </w:rPr>
        <w:t xml:space="preserve"> </w:t>
      </w:r>
      <w:r w:rsidRPr="0017040B">
        <w:rPr>
          <w:sz w:val="24"/>
          <w:szCs w:val="24"/>
        </w:rPr>
        <w:t>mu</w:t>
      </w:r>
      <w:r w:rsidRPr="0017040B">
        <w:rPr>
          <w:spacing w:val="49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muyoboro</w:t>
      </w:r>
      <w:proofErr w:type="spellEnd"/>
      <w:r w:rsidRPr="0017040B">
        <w:rPr>
          <w:spacing w:val="43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wazo</w:t>
      </w:r>
      <w:proofErr w:type="spellEnd"/>
      <w:r w:rsidRPr="0017040B">
        <w:rPr>
          <w:spacing w:val="49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uhera</w:t>
      </w:r>
      <w:proofErr w:type="spellEnd"/>
      <w:r w:rsidRPr="0017040B">
        <w:rPr>
          <w:spacing w:val="48"/>
          <w:sz w:val="24"/>
          <w:szCs w:val="24"/>
        </w:rPr>
        <w:t xml:space="preserve"> </w:t>
      </w:r>
      <w:r w:rsidRPr="0017040B">
        <w:rPr>
          <w:sz w:val="24"/>
          <w:szCs w:val="24"/>
        </w:rPr>
        <w:t>muri</w:t>
      </w:r>
      <w:r w:rsidRPr="0017040B">
        <w:rPr>
          <w:spacing w:val="49"/>
          <w:sz w:val="24"/>
          <w:szCs w:val="24"/>
        </w:rPr>
        <w:t xml:space="preserve"> </w:t>
      </w:r>
      <w:r w:rsidRPr="0017040B">
        <w:rPr>
          <w:sz w:val="24"/>
          <w:szCs w:val="24"/>
        </w:rPr>
        <w:t xml:space="preserve">prostate </w:t>
      </w:r>
      <w:proofErr w:type="spellStart"/>
      <w:proofErr w:type="gramStart"/>
      <w:r w:rsidRPr="0017040B">
        <w:rPr>
          <w:sz w:val="24"/>
          <w:szCs w:val="24"/>
        </w:rPr>
        <w:t>ugahinguka</w:t>
      </w:r>
      <w:proofErr w:type="spellEnd"/>
      <w:r w:rsidRPr="0017040B">
        <w:rPr>
          <w:sz w:val="24"/>
          <w:szCs w:val="24"/>
        </w:rPr>
        <w:t xml:space="preserve"> </w:t>
      </w:r>
      <w:r w:rsidRPr="0017040B">
        <w:rPr>
          <w:spacing w:val="10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ku</w:t>
      </w:r>
      <w:proofErr w:type="spellEnd"/>
      <w:proofErr w:type="gramEnd"/>
      <w:r w:rsidRPr="0017040B">
        <w:rPr>
          <w:sz w:val="24"/>
          <w:szCs w:val="24"/>
        </w:rPr>
        <w:t xml:space="preserve"> </w:t>
      </w:r>
      <w:r w:rsidRPr="0017040B">
        <w:rPr>
          <w:spacing w:val="16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mutwe</w:t>
      </w:r>
      <w:proofErr w:type="spellEnd"/>
      <w:r w:rsidRPr="0017040B">
        <w:rPr>
          <w:sz w:val="24"/>
          <w:szCs w:val="24"/>
        </w:rPr>
        <w:t xml:space="preserve"> </w:t>
      </w:r>
      <w:r w:rsidRPr="0017040B">
        <w:rPr>
          <w:spacing w:val="15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w’</w:t>
      </w:r>
      <w:r w:rsidR="004A2EE6">
        <w:rPr>
          <w:sz w:val="24"/>
          <w:szCs w:val="24"/>
        </w:rPr>
        <w:t>i</w:t>
      </w:r>
      <w:r w:rsidRPr="0017040B">
        <w:rPr>
          <w:sz w:val="24"/>
          <w:szCs w:val="24"/>
        </w:rPr>
        <w:t>gitsina</w:t>
      </w:r>
      <w:proofErr w:type="spellEnd"/>
      <w:r w:rsidRPr="0017040B">
        <w:rPr>
          <w:sz w:val="24"/>
          <w:szCs w:val="24"/>
        </w:rPr>
        <w:t xml:space="preserve">. </w:t>
      </w:r>
      <w:r w:rsidRPr="0017040B">
        <w:rPr>
          <w:spacing w:val="12"/>
          <w:sz w:val="24"/>
          <w:szCs w:val="24"/>
        </w:rPr>
        <w:t xml:space="preserve"> </w:t>
      </w:r>
      <w:r w:rsidRPr="0017040B">
        <w:rPr>
          <w:sz w:val="24"/>
          <w:szCs w:val="24"/>
        </w:rPr>
        <w:t xml:space="preserve">Prostate </w:t>
      </w:r>
      <w:proofErr w:type="spellStart"/>
      <w:r w:rsidRPr="0017040B">
        <w:rPr>
          <w:sz w:val="24"/>
          <w:szCs w:val="24"/>
        </w:rPr>
        <w:t>ikora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imisemburo</w:t>
      </w:r>
      <w:proofErr w:type="spellEnd"/>
      <w:r w:rsidRPr="0017040B">
        <w:rPr>
          <w:spacing w:val="25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yivanga</w:t>
      </w:r>
      <w:proofErr w:type="spellEnd"/>
      <w:r w:rsidRPr="0017040B">
        <w:rPr>
          <w:spacing w:val="25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n’intanga</w:t>
      </w:r>
      <w:proofErr w:type="spellEnd"/>
      <w:r w:rsidRPr="0017040B">
        <w:rPr>
          <w:spacing w:val="24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z’umugabo</w:t>
      </w:r>
      <w:proofErr w:type="spellEnd"/>
      <w:r w:rsidRPr="0017040B">
        <w:rPr>
          <w:sz w:val="24"/>
          <w:szCs w:val="24"/>
        </w:rPr>
        <w:t>,</w:t>
      </w:r>
      <w:r w:rsidRPr="0017040B">
        <w:rPr>
          <w:spacing w:val="23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zinjira</w:t>
      </w:r>
      <w:proofErr w:type="spellEnd"/>
      <w:r w:rsidRPr="0017040B">
        <w:rPr>
          <w:sz w:val="24"/>
          <w:szCs w:val="24"/>
        </w:rPr>
        <w:t xml:space="preserve"> muri prostate </w:t>
      </w:r>
      <w:proofErr w:type="spellStart"/>
      <w:proofErr w:type="gramStart"/>
      <w:r w:rsidRPr="0017040B">
        <w:rPr>
          <w:sz w:val="24"/>
          <w:szCs w:val="24"/>
        </w:rPr>
        <w:t>zivuye</w:t>
      </w:r>
      <w:proofErr w:type="spellEnd"/>
      <w:r w:rsidRPr="0017040B">
        <w:rPr>
          <w:sz w:val="24"/>
          <w:szCs w:val="24"/>
        </w:rPr>
        <w:t xml:space="preserve"> </w:t>
      </w:r>
      <w:r w:rsidRPr="0017040B">
        <w:rPr>
          <w:spacing w:val="16"/>
          <w:sz w:val="24"/>
          <w:szCs w:val="24"/>
        </w:rPr>
        <w:t xml:space="preserve"> </w:t>
      </w:r>
      <w:r w:rsidRPr="0017040B">
        <w:rPr>
          <w:sz w:val="24"/>
          <w:szCs w:val="24"/>
        </w:rPr>
        <w:t>mu</w:t>
      </w:r>
      <w:proofErr w:type="gram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dusabo</w:t>
      </w:r>
      <w:proofErr w:type="spellEnd"/>
      <w:r w:rsidRPr="0017040B">
        <w:rPr>
          <w:sz w:val="24"/>
          <w:szCs w:val="24"/>
        </w:rPr>
        <w:t xml:space="preserve">       </w:t>
      </w:r>
      <w:r w:rsidRPr="0017040B">
        <w:rPr>
          <w:spacing w:val="14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tw’intanga</w:t>
      </w:r>
      <w:proofErr w:type="spellEnd"/>
      <w:r w:rsidRPr="0017040B">
        <w:rPr>
          <w:sz w:val="24"/>
          <w:szCs w:val="24"/>
        </w:rPr>
        <w:t xml:space="preserve"> (testicles).</w:t>
      </w:r>
      <w:r w:rsidR="00111136" w:rsidRPr="00111136">
        <w:rPr>
          <w:noProof/>
        </w:rPr>
        <w:t xml:space="preserve"> </w:t>
      </w:r>
    </w:p>
    <w:p w14:paraId="7DCC836F" w14:textId="77B2A3E5" w:rsidR="00F0293B" w:rsidRPr="0017040B" w:rsidRDefault="00F0293B">
      <w:pPr>
        <w:spacing w:before="7" w:line="160" w:lineRule="exact"/>
        <w:rPr>
          <w:sz w:val="16"/>
          <w:szCs w:val="16"/>
        </w:rPr>
      </w:pPr>
    </w:p>
    <w:p w14:paraId="29DB3E2C" w14:textId="1B468327" w:rsidR="00F0293B" w:rsidRPr="0017040B" w:rsidRDefault="009D0C17">
      <w:pPr>
        <w:spacing w:line="200" w:lineRule="exact"/>
      </w:pPr>
      <w:r w:rsidRPr="00B55A70">
        <w:rPr>
          <w:noProof/>
          <w:sz w:val="16"/>
          <w:szCs w:val="16"/>
        </w:rPr>
        <w:drawing>
          <wp:anchor distT="0" distB="0" distL="114300" distR="114300" simplePos="0" relativeHeight="251667968" behindDoc="0" locked="0" layoutInCell="1" allowOverlap="1" wp14:anchorId="5850D2A8" wp14:editId="604E1FD3">
            <wp:simplePos x="0" y="0"/>
            <wp:positionH relativeFrom="column">
              <wp:posOffset>190501</wp:posOffset>
            </wp:positionH>
            <wp:positionV relativeFrom="paragraph">
              <wp:posOffset>19050</wp:posOffset>
            </wp:positionV>
            <wp:extent cx="2813050" cy="1939290"/>
            <wp:effectExtent l="0" t="0" r="635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CF9C5" w14:textId="77777777" w:rsidR="00F0293B" w:rsidRPr="0017040B" w:rsidRDefault="00F0293B">
      <w:pPr>
        <w:spacing w:line="200" w:lineRule="exact"/>
      </w:pPr>
    </w:p>
    <w:p w14:paraId="5036E7F6" w14:textId="77777777" w:rsidR="00F0293B" w:rsidRPr="0017040B" w:rsidRDefault="00F0293B">
      <w:pPr>
        <w:spacing w:line="200" w:lineRule="exact"/>
      </w:pPr>
    </w:p>
    <w:p w14:paraId="656DA9B2" w14:textId="77777777" w:rsidR="00F0293B" w:rsidRPr="0017040B" w:rsidRDefault="00F0293B">
      <w:pPr>
        <w:spacing w:line="200" w:lineRule="exact"/>
      </w:pPr>
    </w:p>
    <w:p w14:paraId="3B140FFE" w14:textId="77777777" w:rsidR="00F0293B" w:rsidRPr="0017040B" w:rsidRDefault="00F0293B">
      <w:pPr>
        <w:spacing w:line="200" w:lineRule="exact"/>
      </w:pPr>
    </w:p>
    <w:p w14:paraId="0BB6668F" w14:textId="77777777" w:rsidR="00F0293B" w:rsidRPr="0017040B" w:rsidRDefault="00F0293B">
      <w:pPr>
        <w:spacing w:line="200" w:lineRule="exact"/>
      </w:pPr>
    </w:p>
    <w:p w14:paraId="6F8922E9" w14:textId="77777777" w:rsidR="00F0293B" w:rsidRPr="0017040B" w:rsidRDefault="005C7A79">
      <w:pPr>
        <w:spacing w:line="20" w:lineRule="exact"/>
        <w:ind w:left="2985" w:right="1970"/>
        <w:jc w:val="center"/>
        <w:rPr>
          <w:sz w:val="10"/>
          <w:szCs w:val="10"/>
        </w:rPr>
      </w:pPr>
      <w:r w:rsidRPr="0017040B">
        <w:rPr>
          <w:color w:val="231F23"/>
          <w:w w:val="113"/>
          <w:position w:val="-6"/>
          <w:sz w:val="10"/>
          <w:szCs w:val="10"/>
        </w:rPr>
        <w:t>Pro</w:t>
      </w:r>
      <w:r w:rsidRPr="0017040B">
        <w:rPr>
          <w:color w:val="342F36"/>
          <w:w w:val="101"/>
          <w:position w:val="-6"/>
          <w:sz w:val="10"/>
          <w:szCs w:val="10"/>
        </w:rPr>
        <w:t>s</w:t>
      </w:r>
      <w:r w:rsidRPr="0017040B">
        <w:rPr>
          <w:color w:val="231F23"/>
          <w:w w:val="127"/>
          <w:position w:val="-6"/>
          <w:sz w:val="10"/>
          <w:szCs w:val="10"/>
        </w:rPr>
        <w:t>ta</w:t>
      </w:r>
      <w:r w:rsidRPr="0017040B">
        <w:rPr>
          <w:color w:val="342F36"/>
          <w:w w:val="142"/>
          <w:position w:val="-6"/>
          <w:sz w:val="10"/>
          <w:szCs w:val="10"/>
        </w:rPr>
        <w:t>t</w:t>
      </w:r>
      <w:r w:rsidRPr="0017040B">
        <w:rPr>
          <w:color w:val="231F23"/>
          <w:w w:val="110"/>
          <w:position w:val="-6"/>
          <w:sz w:val="10"/>
          <w:szCs w:val="10"/>
        </w:rPr>
        <w:t>e</w:t>
      </w:r>
    </w:p>
    <w:p w14:paraId="7B0D2FDD" w14:textId="77777777" w:rsidR="00F0293B" w:rsidRPr="0017040B" w:rsidRDefault="005C7A79">
      <w:pPr>
        <w:spacing w:before="66" w:line="279" w:lineRule="auto"/>
        <w:ind w:left="828" w:right="1706" w:hanging="620"/>
        <w:rPr>
          <w:sz w:val="24"/>
          <w:szCs w:val="24"/>
        </w:rPr>
      </w:pPr>
      <w:r w:rsidRPr="0017040B">
        <w:br w:type="column"/>
      </w:r>
      <w:proofErr w:type="gramStart"/>
      <w:r w:rsidRPr="0017040B">
        <w:rPr>
          <w:b/>
          <w:sz w:val="24"/>
          <w:szCs w:val="24"/>
        </w:rPr>
        <w:t xml:space="preserve">KANSERI </w:t>
      </w:r>
      <w:r w:rsidRPr="0017040B">
        <w:rPr>
          <w:b/>
          <w:spacing w:val="26"/>
          <w:sz w:val="24"/>
          <w:szCs w:val="24"/>
        </w:rPr>
        <w:t xml:space="preserve"> </w:t>
      </w:r>
      <w:r w:rsidRPr="0017040B">
        <w:rPr>
          <w:b/>
          <w:sz w:val="24"/>
          <w:szCs w:val="24"/>
        </w:rPr>
        <w:t>YA</w:t>
      </w:r>
      <w:proofErr w:type="gramEnd"/>
      <w:r w:rsidRPr="0017040B">
        <w:rPr>
          <w:b/>
          <w:sz w:val="24"/>
          <w:szCs w:val="24"/>
        </w:rPr>
        <w:t xml:space="preserve"> </w:t>
      </w:r>
      <w:r w:rsidRPr="0017040B">
        <w:rPr>
          <w:b/>
          <w:spacing w:val="11"/>
          <w:sz w:val="24"/>
          <w:szCs w:val="24"/>
        </w:rPr>
        <w:t xml:space="preserve"> </w:t>
      </w:r>
      <w:r w:rsidRPr="0017040B">
        <w:rPr>
          <w:b/>
          <w:sz w:val="24"/>
          <w:szCs w:val="24"/>
        </w:rPr>
        <w:t xml:space="preserve">PROSTATE </w:t>
      </w:r>
      <w:r w:rsidRPr="0017040B">
        <w:rPr>
          <w:b/>
          <w:spacing w:val="29"/>
          <w:sz w:val="24"/>
          <w:szCs w:val="24"/>
        </w:rPr>
        <w:t xml:space="preserve"> </w:t>
      </w:r>
      <w:r w:rsidRPr="0017040B">
        <w:rPr>
          <w:b/>
          <w:w w:val="102"/>
          <w:sz w:val="24"/>
          <w:szCs w:val="24"/>
        </w:rPr>
        <w:t xml:space="preserve">NI </w:t>
      </w:r>
      <w:r w:rsidRPr="0017040B">
        <w:rPr>
          <w:b/>
          <w:sz w:val="24"/>
          <w:szCs w:val="24"/>
        </w:rPr>
        <w:t>NDWARA</w:t>
      </w:r>
      <w:r w:rsidRPr="0017040B">
        <w:rPr>
          <w:b/>
          <w:spacing w:val="23"/>
          <w:sz w:val="24"/>
          <w:szCs w:val="24"/>
        </w:rPr>
        <w:t xml:space="preserve"> </w:t>
      </w:r>
      <w:r w:rsidRPr="0017040B">
        <w:rPr>
          <w:b/>
          <w:sz w:val="24"/>
          <w:szCs w:val="24"/>
        </w:rPr>
        <w:t>KI</w:t>
      </w:r>
      <w:r w:rsidRPr="0017040B">
        <w:rPr>
          <w:b/>
          <w:spacing w:val="7"/>
          <w:sz w:val="24"/>
          <w:szCs w:val="24"/>
        </w:rPr>
        <w:t xml:space="preserve"> </w:t>
      </w:r>
      <w:r w:rsidRPr="0017040B">
        <w:rPr>
          <w:b/>
          <w:w w:val="101"/>
          <w:sz w:val="24"/>
          <w:szCs w:val="24"/>
        </w:rPr>
        <w:t>?</w:t>
      </w:r>
    </w:p>
    <w:p w14:paraId="43F22ECA" w14:textId="77777777" w:rsidR="00F0293B" w:rsidRPr="0017040B" w:rsidRDefault="00F0293B">
      <w:pPr>
        <w:spacing w:before="3" w:line="180" w:lineRule="exact"/>
        <w:rPr>
          <w:sz w:val="19"/>
          <w:szCs w:val="19"/>
        </w:rPr>
      </w:pPr>
    </w:p>
    <w:p w14:paraId="3CF9DED0" w14:textId="52FC98C2" w:rsidR="00F0293B" w:rsidRPr="0017040B" w:rsidRDefault="005C7A79">
      <w:pPr>
        <w:spacing w:line="278" w:lineRule="auto"/>
        <w:ind w:left="121" w:right="-41"/>
        <w:jc w:val="both"/>
        <w:rPr>
          <w:sz w:val="24"/>
          <w:szCs w:val="24"/>
        </w:rPr>
      </w:pPr>
      <w:proofErr w:type="spellStart"/>
      <w:proofErr w:type="gramStart"/>
      <w:r w:rsidRPr="0017040B">
        <w:rPr>
          <w:sz w:val="24"/>
          <w:szCs w:val="24"/>
        </w:rPr>
        <w:t>Kimwe</w:t>
      </w:r>
      <w:proofErr w:type="spellEnd"/>
      <w:r w:rsidRPr="0017040B">
        <w:rPr>
          <w:sz w:val="24"/>
          <w:szCs w:val="24"/>
        </w:rPr>
        <w:t xml:space="preserve">  </w:t>
      </w:r>
      <w:proofErr w:type="spellStart"/>
      <w:r w:rsidRPr="0017040B">
        <w:rPr>
          <w:sz w:val="24"/>
          <w:szCs w:val="24"/>
        </w:rPr>
        <w:t>n’izindi</w:t>
      </w:r>
      <w:proofErr w:type="spellEnd"/>
      <w:proofErr w:type="gramEnd"/>
      <w:r w:rsidRPr="0017040B">
        <w:rPr>
          <w:sz w:val="24"/>
          <w:szCs w:val="24"/>
        </w:rPr>
        <w:t xml:space="preserve">  </w:t>
      </w:r>
      <w:r w:rsidRPr="0017040B">
        <w:rPr>
          <w:spacing w:val="51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kanseri</w:t>
      </w:r>
      <w:proofErr w:type="spellEnd"/>
      <w:r w:rsidRPr="0017040B">
        <w:rPr>
          <w:sz w:val="24"/>
          <w:szCs w:val="24"/>
        </w:rPr>
        <w:t xml:space="preserve">,  </w:t>
      </w:r>
      <w:r w:rsidRPr="0017040B">
        <w:rPr>
          <w:spacing w:val="51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kanseri</w:t>
      </w:r>
      <w:proofErr w:type="spellEnd"/>
      <w:r w:rsidRPr="0017040B">
        <w:rPr>
          <w:sz w:val="24"/>
          <w:szCs w:val="24"/>
        </w:rPr>
        <w:t xml:space="preserve">  </w:t>
      </w:r>
      <w:r w:rsidRPr="0017040B">
        <w:rPr>
          <w:spacing w:val="53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ya</w:t>
      </w:r>
      <w:proofErr w:type="spellEnd"/>
      <w:r w:rsidRPr="0017040B">
        <w:rPr>
          <w:sz w:val="24"/>
          <w:szCs w:val="24"/>
        </w:rPr>
        <w:t xml:space="preserve">  </w:t>
      </w:r>
      <w:r w:rsidRPr="0017040B">
        <w:rPr>
          <w:spacing w:val="54"/>
          <w:sz w:val="24"/>
          <w:szCs w:val="24"/>
        </w:rPr>
        <w:t xml:space="preserve"> </w:t>
      </w:r>
      <w:r w:rsidRPr="0017040B">
        <w:rPr>
          <w:sz w:val="24"/>
          <w:szCs w:val="24"/>
        </w:rPr>
        <w:t>prostate</w:t>
      </w:r>
      <w:r w:rsidRPr="0017040B">
        <w:rPr>
          <w:spacing w:val="45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ni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indwara</w:t>
      </w:r>
      <w:proofErr w:type="spellEnd"/>
      <w:r w:rsidRPr="0017040B">
        <w:rPr>
          <w:sz w:val="24"/>
          <w:szCs w:val="24"/>
        </w:rPr>
        <w:t xml:space="preserve">   </w:t>
      </w:r>
      <w:proofErr w:type="spellStart"/>
      <w:r w:rsidRPr="0017040B">
        <w:rPr>
          <w:sz w:val="24"/>
          <w:szCs w:val="24"/>
        </w:rPr>
        <w:t>ituruka</w:t>
      </w:r>
      <w:proofErr w:type="spellEnd"/>
      <w:r w:rsidRPr="0017040B">
        <w:rPr>
          <w:sz w:val="24"/>
          <w:szCs w:val="24"/>
        </w:rPr>
        <w:t xml:space="preserve">  </w:t>
      </w:r>
      <w:r w:rsidRPr="0017040B">
        <w:rPr>
          <w:spacing w:val="1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ku</w:t>
      </w:r>
      <w:proofErr w:type="spellEnd"/>
      <w:r w:rsidRPr="0017040B">
        <w:rPr>
          <w:spacing w:val="22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kwivumbura</w:t>
      </w:r>
      <w:proofErr w:type="spellEnd"/>
      <w:r w:rsidRPr="0017040B">
        <w:rPr>
          <w:sz w:val="24"/>
          <w:szCs w:val="24"/>
        </w:rPr>
        <w:t xml:space="preserve">  </w:t>
      </w:r>
      <w:r w:rsidRPr="0017040B">
        <w:rPr>
          <w:spacing w:val="11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k’uturemangingo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tw</w:t>
      </w:r>
      <w:proofErr w:type="spellEnd"/>
      <w:r w:rsidRPr="0017040B">
        <w:rPr>
          <w:sz w:val="24"/>
          <w:szCs w:val="24"/>
        </w:rPr>
        <w:t xml:space="preserve">' </w:t>
      </w:r>
      <w:r w:rsidRPr="0017040B">
        <w:rPr>
          <w:spacing w:val="13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urwo</w:t>
      </w:r>
      <w:proofErr w:type="spellEnd"/>
      <w:r w:rsidRPr="0017040B">
        <w:rPr>
          <w:sz w:val="24"/>
          <w:szCs w:val="24"/>
        </w:rPr>
        <w:t xml:space="preserve"> </w:t>
      </w:r>
      <w:r w:rsidRPr="0017040B">
        <w:rPr>
          <w:spacing w:val="12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rugingo</w:t>
      </w:r>
      <w:proofErr w:type="spellEnd"/>
      <w:r w:rsidRPr="0017040B">
        <w:rPr>
          <w:sz w:val="24"/>
          <w:szCs w:val="24"/>
        </w:rPr>
        <w:t xml:space="preserve">,     </w:t>
      </w:r>
      <w:proofErr w:type="spellStart"/>
      <w:r w:rsidRPr="0017040B">
        <w:rPr>
          <w:sz w:val="24"/>
          <w:szCs w:val="24"/>
        </w:rPr>
        <w:t>tugakura</w:t>
      </w:r>
      <w:proofErr w:type="spellEnd"/>
      <w:r w:rsidRPr="0017040B">
        <w:rPr>
          <w:sz w:val="24"/>
          <w:szCs w:val="24"/>
        </w:rPr>
        <w:t xml:space="preserve">    </w:t>
      </w:r>
      <w:r w:rsidRPr="0017040B">
        <w:rPr>
          <w:spacing w:val="2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nabi</w:t>
      </w:r>
      <w:proofErr w:type="spellEnd"/>
      <w:r w:rsidRPr="0017040B">
        <w:rPr>
          <w:sz w:val="24"/>
          <w:szCs w:val="24"/>
        </w:rPr>
        <w:t xml:space="preserve"> </w:t>
      </w:r>
      <w:r w:rsidRPr="0017040B">
        <w:rPr>
          <w:spacing w:val="14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kandi</w:t>
      </w:r>
      <w:proofErr w:type="spellEnd"/>
      <w:r w:rsidRPr="0017040B">
        <w:rPr>
          <w:sz w:val="24"/>
          <w:szCs w:val="24"/>
        </w:rPr>
        <w:t xml:space="preserve"> </w:t>
      </w:r>
      <w:r w:rsidRPr="0017040B">
        <w:rPr>
          <w:spacing w:val="13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vuba</w:t>
      </w:r>
      <w:proofErr w:type="spellEnd"/>
      <w:r w:rsidRPr="0017040B">
        <w:rPr>
          <w:sz w:val="24"/>
          <w:szCs w:val="24"/>
        </w:rPr>
        <w:t xml:space="preserve">, </w:t>
      </w:r>
      <w:proofErr w:type="spellStart"/>
      <w:r w:rsidRPr="0017040B">
        <w:rPr>
          <w:sz w:val="24"/>
          <w:szCs w:val="24"/>
        </w:rPr>
        <w:t>tukarema</w:t>
      </w:r>
      <w:proofErr w:type="spellEnd"/>
      <w:r w:rsidRPr="0017040B">
        <w:rPr>
          <w:sz w:val="24"/>
          <w:szCs w:val="24"/>
        </w:rPr>
        <w:t xml:space="preserve">  </w:t>
      </w:r>
      <w:r w:rsidRPr="0017040B">
        <w:rPr>
          <w:spacing w:val="28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akabyimba</w:t>
      </w:r>
      <w:proofErr w:type="spellEnd"/>
      <w:r w:rsidRPr="0017040B">
        <w:rPr>
          <w:spacing w:val="54"/>
          <w:sz w:val="24"/>
          <w:szCs w:val="24"/>
        </w:rPr>
        <w:t xml:space="preserve"> </w:t>
      </w:r>
      <w:r w:rsidRPr="0017040B">
        <w:rPr>
          <w:sz w:val="24"/>
          <w:szCs w:val="24"/>
        </w:rPr>
        <w:t>muri</w:t>
      </w:r>
      <w:r w:rsidRPr="0017040B">
        <w:rPr>
          <w:spacing w:val="58"/>
          <w:sz w:val="24"/>
          <w:szCs w:val="24"/>
        </w:rPr>
        <w:t xml:space="preserve"> </w:t>
      </w:r>
      <w:r w:rsidRPr="0017040B">
        <w:rPr>
          <w:sz w:val="24"/>
          <w:szCs w:val="24"/>
        </w:rPr>
        <w:t>prostate.</w:t>
      </w:r>
      <w:r w:rsidRPr="0017040B">
        <w:rPr>
          <w:spacing w:val="56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Ako</w:t>
      </w:r>
      <w:proofErr w:type="spellEnd"/>
      <w:r w:rsidRPr="0017040B">
        <w:rPr>
          <w:spacing w:val="57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babyimba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iyo</w:t>
      </w:r>
      <w:proofErr w:type="spellEnd"/>
      <w:r w:rsidRPr="0017040B">
        <w:rPr>
          <w:spacing w:val="48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katavuwe</w:t>
      </w:r>
      <w:proofErr w:type="spellEnd"/>
      <w:r w:rsidRPr="0017040B">
        <w:rPr>
          <w:spacing w:val="48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kohereza</w:t>
      </w:r>
      <w:proofErr w:type="spellEnd"/>
      <w:r w:rsidRPr="0017040B">
        <w:rPr>
          <w:sz w:val="24"/>
          <w:szCs w:val="24"/>
        </w:rPr>
        <w:t xml:space="preserve">    </w:t>
      </w:r>
      <w:proofErr w:type="spellStart"/>
      <w:r w:rsidRPr="0017040B">
        <w:rPr>
          <w:sz w:val="24"/>
          <w:szCs w:val="24"/>
        </w:rPr>
        <w:t>uturemangingo</w:t>
      </w:r>
      <w:proofErr w:type="spellEnd"/>
      <w:r w:rsidRPr="0017040B">
        <w:rPr>
          <w:spacing w:val="42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twako</w:t>
      </w:r>
      <w:proofErr w:type="spellEnd"/>
      <w:r w:rsidRPr="0017040B">
        <w:rPr>
          <w:sz w:val="24"/>
          <w:szCs w:val="24"/>
        </w:rPr>
        <w:t xml:space="preserve">   </w:t>
      </w:r>
      <w:r w:rsidRPr="0017040B">
        <w:rPr>
          <w:spacing w:val="1"/>
          <w:sz w:val="24"/>
          <w:szCs w:val="24"/>
        </w:rPr>
        <w:t xml:space="preserve"> </w:t>
      </w:r>
      <w:r w:rsidRPr="0017040B">
        <w:rPr>
          <w:sz w:val="24"/>
          <w:szCs w:val="24"/>
        </w:rPr>
        <w:t xml:space="preserve">mu </w:t>
      </w:r>
      <w:proofErr w:type="spellStart"/>
      <w:r w:rsidRPr="0017040B">
        <w:rPr>
          <w:sz w:val="24"/>
          <w:szCs w:val="24"/>
        </w:rPr>
        <w:t>zindi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proofErr w:type="gramStart"/>
      <w:r w:rsidRPr="0017040B">
        <w:rPr>
          <w:sz w:val="24"/>
          <w:szCs w:val="24"/>
        </w:rPr>
        <w:t>ngingo</w:t>
      </w:r>
      <w:proofErr w:type="spellEnd"/>
      <w:r w:rsidRPr="0017040B">
        <w:rPr>
          <w:sz w:val="24"/>
          <w:szCs w:val="24"/>
        </w:rPr>
        <w:t xml:space="preserve"> </w:t>
      </w:r>
      <w:r w:rsidRPr="0017040B">
        <w:rPr>
          <w:spacing w:val="48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z’umubiri</w:t>
      </w:r>
      <w:proofErr w:type="spellEnd"/>
      <w:proofErr w:type="gramEnd"/>
      <w:r w:rsidRPr="0017040B">
        <w:rPr>
          <w:spacing w:val="41"/>
          <w:sz w:val="24"/>
          <w:szCs w:val="24"/>
        </w:rPr>
        <w:t xml:space="preserve"> </w:t>
      </w:r>
      <w:r w:rsidRPr="0017040B">
        <w:rPr>
          <w:sz w:val="24"/>
          <w:szCs w:val="24"/>
        </w:rPr>
        <w:t>(metastases)</w:t>
      </w:r>
      <w:r w:rsidRPr="0017040B">
        <w:rPr>
          <w:spacing w:val="2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cyane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cyane</w:t>
      </w:r>
      <w:proofErr w:type="spellEnd"/>
      <w:r w:rsidRPr="0017040B">
        <w:rPr>
          <w:sz w:val="24"/>
          <w:szCs w:val="24"/>
        </w:rPr>
        <w:t xml:space="preserve"> mu </w:t>
      </w:r>
      <w:proofErr w:type="spellStart"/>
      <w:r w:rsidRPr="0017040B">
        <w:rPr>
          <w:sz w:val="24"/>
          <w:szCs w:val="24"/>
        </w:rPr>
        <w:t>magufa</w:t>
      </w:r>
      <w:proofErr w:type="spellEnd"/>
      <w:r w:rsidRPr="0017040B">
        <w:rPr>
          <w:spacing w:val="17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y’umugongo</w:t>
      </w:r>
      <w:proofErr w:type="spellEnd"/>
      <w:r w:rsidRPr="0017040B">
        <w:rPr>
          <w:sz w:val="24"/>
          <w:szCs w:val="24"/>
        </w:rPr>
        <w:t>.</w:t>
      </w:r>
    </w:p>
    <w:p w14:paraId="58E5ACD3" w14:textId="3F7D3CBE" w:rsidR="00F0293B" w:rsidRPr="0017040B" w:rsidRDefault="005454D8">
      <w:pPr>
        <w:spacing w:before="6" w:line="120" w:lineRule="exact"/>
        <w:rPr>
          <w:sz w:val="13"/>
          <w:szCs w:val="13"/>
        </w:rPr>
      </w:pPr>
      <w:r w:rsidRPr="00116A8C">
        <w:rPr>
          <w:noProof/>
        </w:rPr>
        <w:drawing>
          <wp:anchor distT="0" distB="0" distL="114300" distR="114300" simplePos="0" relativeHeight="251663872" behindDoc="0" locked="0" layoutInCell="1" allowOverlap="1" wp14:anchorId="51D39978" wp14:editId="3A8DB28E">
            <wp:simplePos x="0" y="0"/>
            <wp:positionH relativeFrom="column">
              <wp:posOffset>-638175</wp:posOffset>
            </wp:positionH>
            <wp:positionV relativeFrom="paragraph">
              <wp:posOffset>81280</wp:posOffset>
            </wp:positionV>
            <wp:extent cx="4221480" cy="1727200"/>
            <wp:effectExtent l="0" t="0" r="762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514" cy="1728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3FDA1" w14:textId="744562D7" w:rsidR="00F0293B" w:rsidRPr="0017040B" w:rsidRDefault="00F0293B">
      <w:pPr>
        <w:spacing w:line="200" w:lineRule="exact"/>
      </w:pPr>
    </w:p>
    <w:p w14:paraId="45C607AB" w14:textId="77777777" w:rsidR="00F0293B" w:rsidRPr="0017040B" w:rsidRDefault="00F0293B">
      <w:pPr>
        <w:spacing w:line="200" w:lineRule="exact"/>
      </w:pPr>
    </w:p>
    <w:p w14:paraId="59210077" w14:textId="77777777" w:rsidR="00F0293B" w:rsidRPr="0017040B" w:rsidRDefault="00F0293B">
      <w:pPr>
        <w:spacing w:line="200" w:lineRule="exact"/>
      </w:pPr>
    </w:p>
    <w:p w14:paraId="621BAACC" w14:textId="77777777" w:rsidR="00F0293B" w:rsidRPr="0017040B" w:rsidRDefault="00F0293B">
      <w:pPr>
        <w:spacing w:line="200" w:lineRule="exact"/>
      </w:pPr>
    </w:p>
    <w:p w14:paraId="5A743E95" w14:textId="77777777" w:rsidR="00F0293B" w:rsidRPr="0017040B" w:rsidRDefault="00F0293B">
      <w:pPr>
        <w:spacing w:line="200" w:lineRule="exact"/>
      </w:pPr>
    </w:p>
    <w:p w14:paraId="3891B83D" w14:textId="77777777" w:rsidR="00F0293B" w:rsidRPr="0017040B" w:rsidRDefault="00F0293B">
      <w:pPr>
        <w:spacing w:line="200" w:lineRule="exact"/>
      </w:pPr>
    </w:p>
    <w:p w14:paraId="4955DB65" w14:textId="77777777" w:rsidR="00F0293B" w:rsidRPr="0017040B" w:rsidRDefault="00090680">
      <w:pPr>
        <w:rPr>
          <w:sz w:val="18"/>
          <w:szCs w:val="18"/>
        </w:rPr>
      </w:pPr>
      <w:r>
        <w:rPr>
          <w:color w:val="231F23"/>
          <w:w w:val="75"/>
          <w:sz w:val="14"/>
          <w:szCs w:val="14"/>
        </w:rPr>
        <w:t xml:space="preserve"> </w:t>
      </w:r>
    </w:p>
    <w:p w14:paraId="7DCE865B" w14:textId="6793A100" w:rsidR="00F0293B" w:rsidRPr="0017040B" w:rsidRDefault="005C7A79">
      <w:pPr>
        <w:spacing w:before="95" w:line="277" w:lineRule="auto"/>
        <w:ind w:left="58" w:right="162"/>
        <w:rPr>
          <w:sz w:val="26"/>
          <w:szCs w:val="26"/>
        </w:rPr>
      </w:pPr>
      <w:r w:rsidRPr="0017040B">
        <w:br w:type="column"/>
      </w:r>
      <w:proofErr w:type="gramStart"/>
      <w:r w:rsidRPr="0017040B">
        <w:rPr>
          <w:sz w:val="26"/>
          <w:szCs w:val="26"/>
        </w:rPr>
        <w:t xml:space="preserve">Mu </w:t>
      </w:r>
      <w:r w:rsidRPr="0017040B">
        <w:rPr>
          <w:spacing w:val="4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barengeje</w:t>
      </w:r>
      <w:proofErr w:type="spellEnd"/>
      <w:proofErr w:type="gramEnd"/>
      <w:r w:rsidRPr="0017040B">
        <w:rPr>
          <w:sz w:val="26"/>
          <w:szCs w:val="26"/>
        </w:rPr>
        <w:t xml:space="preserve"> </w:t>
      </w:r>
      <w:r w:rsidRPr="0017040B">
        <w:rPr>
          <w:spacing w:val="3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imyaka</w:t>
      </w:r>
      <w:proofErr w:type="spellEnd"/>
      <w:r w:rsidRPr="0017040B">
        <w:rPr>
          <w:sz w:val="26"/>
          <w:szCs w:val="26"/>
        </w:rPr>
        <w:t xml:space="preserve">   </w:t>
      </w:r>
      <w:r w:rsidRPr="0017040B">
        <w:rPr>
          <w:spacing w:val="8"/>
          <w:sz w:val="26"/>
          <w:szCs w:val="26"/>
        </w:rPr>
        <w:t xml:space="preserve"> </w:t>
      </w:r>
      <w:r w:rsidRPr="0017040B">
        <w:rPr>
          <w:sz w:val="26"/>
          <w:szCs w:val="26"/>
        </w:rPr>
        <w:t xml:space="preserve">80 </w:t>
      </w:r>
      <w:r w:rsidRPr="0017040B">
        <w:rPr>
          <w:spacing w:val="2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hafi</w:t>
      </w:r>
      <w:proofErr w:type="spellEnd"/>
      <w:r w:rsidRPr="0017040B">
        <w:rPr>
          <w:sz w:val="26"/>
          <w:szCs w:val="26"/>
        </w:rPr>
        <w:t xml:space="preserve"> </w:t>
      </w:r>
      <w:r w:rsidRPr="0017040B">
        <w:rPr>
          <w:spacing w:val="4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icya</w:t>
      </w:r>
      <w:proofErr w:type="spellEnd"/>
      <w:r w:rsidRPr="0017040B">
        <w:rPr>
          <w:sz w:val="26"/>
          <w:szCs w:val="26"/>
        </w:rPr>
        <w:t xml:space="preserve"> </w:t>
      </w:r>
      <w:r w:rsidRPr="0017040B">
        <w:rPr>
          <w:spacing w:val="4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kabiri</w:t>
      </w:r>
      <w:proofErr w:type="spellEnd"/>
      <w:r w:rsidRPr="0017040B">
        <w:rPr>
          <w:sz w:val="26"/>
          <w:szCs w:val="26"/>
        </w:rPr>
        <w:t xml:space="preserve"> baba</w:t>
      </w:r>
      <w:r w:rsidRPr="0017040B">
        <w:rPr>
          <w:spacing w:val="-1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bafi</w:t>
      </w:r>
      <w:r w:rsidRPr="0017040B">
        <w:rPr>
          <w:spacing w:val="-1"/>
          <w:sz w:val="26"/>
          <w:szCs w:val="26"/>
        </w:rPr>
        <w:t>t</w:t>
      </w:r>
      <w:r w:rsidRPr="0017040B">
        <w:rPr>
          <w:sz w:val="26"/>
          <w:szCs w:val="26"/>
        </w:rPr>
        <w:t>e</w:t>
      </w:r>
      <w:proofErr w:type="spellEnd"/>
      <w:r w:rsidRPr="0017040B">
        <w:rPr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iyo</w:t>
      </w:r>
      <w:proofErr w:type="spellEnd"/>
      <w:r w:rsidRPr="0017040B">
        <w:rPr>
          <w:spacing w:val="-1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ndwara</w:t>
      </w:r>
      <w:proofErr w:type="spellEnd"/>
      <w:r w:rsidRPr="0017040B">
        <w:rPr>
          <w:spacing w:val="-3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ariko</w:t>
      </w:r>
      <w:proofErr w:type="spellEnd"/>
      <w:r w:rsidRPr="0017040B">
        <w:rPr>
          <w:spacing w:val="-1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abenshi</w:t>
      </w:r>
      <w:proofErr w:type="spellEnd"/>
      <w:r w:rsidRPr="0017040B">
        <w:rPr>
          <w:spacing w:val="-1"/>
          <w:sz w:val="26"/>
          <w:szCs w:val="26"/>
        </w:rPr>
        <w:t xml:space="preserve"> </w:t>
      </w:r>
      <w:r w:rsidRPr="0017040B">
        <w:rPr>
          <w:sz w:val="26"/>
          <w:szCs w:val="26"/>
        </w:rPr>
        <w:t xml:space="preserve">muri </w:t>
      </w:r>
      <w:proofErr w:type="spellStart"/>
      <w:r w:rsidRPr="0017040B">
        <w:rPr>
          <w:sz w:val="26"/>
          <w:szCs w:val="26"/>
        </w:rPr>
        <w:t>bo</w:t>
      </w:r>
      <w:proofErr w:type="spellEnd"/>
      <w:r w:rsidRPr="0017040B">
        <w:rPr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nta</w:t>
      </w:r>
      <w:proofErr w:type="spellEnd"/>
      <w:r w:rsidRPr="0017040B">
        <w:rPr>
          <w:sz w:val="26"/>
          <w:szCs w:val="26"/>
        </w:rPr>
        <w:t xml:space="preserve"> </w:t>
      </w:r>
      <w:r w:rsidRPr="0017040B">
        <w:rPr>
          <w:spacing w:val="14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bime</w:t>
      </w:r>
      <w:r w:rsidRPr="0017040B">
        <w:rPr>
          <w:spacing w:val="-1"/>
          <w:sz w:val="26"/>
          <w:szCs w:val="26"/>
        </w:rPr>
        <w:t>n</w:t>
      </w:r>
      <w:r w:rsidRPr="0017040B">
        <w:rPr>
          <w:sz w:val="26"/>
          <w:szCs w:val="26"/>
        </w:rPr>
        <w:t>yetso</w:t>
      </w:r>
      <w:proofErr w:type="spellEnd"/>
      <w:r w:rsidRPr="0017040B">
        <w:rPr>
          <w:sz w:val="26"/>
          <w:szCs w:val="26"/>
        </w:rPr>
        <w:t xml:space="preserve">  </w:t>
      </w:r>
      <w:r w:rsidRPr="0017040B">
        <w:rPr>
          <w:spacing w:val="2"/>
          <w:sz w:val="26"/>
          <w:szCs w:val="26"/>
        </w:rPr>
        <w:t xml:space="preserve"> </w:t>
      </w:r>
      <w:r w:rsidRPr="0017040B">
        <w:rPr>
          <w:sz w:val="26"/>
          <w:szCs w:val="26"/>
        </w:rPr>
        <w:t xml:space="preserve">baba </w:t>
      </w:r>
      <w:r w:rsidRPr="0017040B">
        <w:rPr>
          <w:spacing w:val="39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bafite</w:t>
      </w:r>
      <w:proofErr w:type="spellEnd"/>
      <w:r w:rsidRPr="0017040B">
        <w:rPr>
          <w:sz w:val="26"/>
          <w:szCs w:val="26"/>
        </w:rPr>
        <w:t xml:space="preserve">. </w:t>
      </w:r>
      <w:r w:rsidRPr="0017040B">
        <w:rPr>
          <w:spacing w:val="41"/>
          <w:sz w:val="26"/>
          <w:szCs w:val="26"/>
        </w:rPr>
        <w:t xml:space="preserve"> </w:t>
      </w:r>
      <w:proofErr w:type="spellStart"/>
      <w:proofErr w:type="gramStart"/>
      <w:r w:rsidRPr="0017040B">
        <w:rPr>
          <w:sz w:val="26"/>
          <w:szCs w:val="26"/>
        </w:rPr>
        <w:t>Kuyirinda</w:t>
      </w:r>
      <w:proofErr w:type="spellEnd"/>
      <w:r w:rsidRPr="0017040B">
        <w:rPr>
          <w:sz w:val="26"/>
          <w:szCs w:val="26"/>
        </w:rPr>
        <w:t xml:space="preserve"> </w:t>
      </w:r>
      <w:r w:rsidRPr="0017040B">
        <w:rPr>
          <w:spacing w:val="42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ni</w:t>
      </w:r>
      <w:proofErr w:type="spellEnd"/>
      <w:proofErr w:type="gramEnd"/>
      <w:r w:rsidRPr="0017040B">
        <w:rPr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ukumenya</w:t>
      </w:r>
      <w:proofErr w:type="spellEnd"/>
      <w:r w:rsidRPr="0017040B">
        <w:rPr>
          <w:sz w:val="26"/>
          <w:szCs w:val="26"/>
        </w:rPr>
        <w:t xml:space="preserve"> </w:t>
      </w:r>
      <w:r w:rsidRPr="0017040B">
        <w:rPr>
          <w:spacing w:val="49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kare</w:t>
      </w:r>
      <w:proofErr w:type="spellEnd"/>
      <w:r w:rsidRPr="0017040B">
        <w:rPr>
          <w:spacing w:val="48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uko</w:t>
      </w:r>
      <w:proofErr w:type="spellEnd"/>
      <w:r w:rsidRPr="0017040B">
        <w:rPr>
          <w:spacing w:val="44"/>
          <w:sz w:val="26"/>
          <w:szCs w:val="26"/>
        </w:rPr>
        <w:t xml:space="preserve"> </w:t>
      </w:r>
      <w:r w:rsidRPr="0017040B">
        <w:rPr>
          <w:sz w:val="26"/>
          <w:szCs w:val="26"/>
        </w:rPr>
        <w:t>prostate</w:t>
      </w:r>
      <w:r w:rsidRPr="0017040B">
        <w:rPr>
          <w:spacing w:val="47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yawe</w:t>
      </w:r>
      <w:proofErr w:type="spellEnd"/>
      <w:r w:rsidRPr="0017040B">
        <w:rPr>
          <w:spacing w:val="47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ihaga</w:t>
      </w:r>
      <w:r w:rsidRPr="0017040B">
        <w:rPr>
          <w:spacing w:val="-1"/>
          <w:sz w:val="26"/>
          <w:szCs w:val="26"/>
        </w:rPr>
        <w:t>z</w:t>
      </w:r>
      <w:r w:rsidRPr="0017040B">
        <w:rPr>
          <w:sz w:val="26"/>
          <w:szCs w:val="26"/>
        </w:rPr>
        <w:t>e</w:t>
      </w:r>
      <w:proofErr w:type="spellEnd"/>
      <w:r w:rsidRPr="0017040B">
        <w:rPr>
          <w:sz w:val="26"/>
          <w:szCs w:val="26"/>
        </w:rPr>
        <w:t xml:space="preserve">, </w:t>
      </w:r>
      <w:proofErr w:type="spellStart"/>
      <w:r w:rsidRPr="0017040B">
        <w:rPr>
          <w:sz w:val="26"/>
          <w:szCs w:val="26"/>
        </w:rPr>
        <w:t>wegera</w:t>
      </w:r>
      <w:proofErr w:type="spellEnd"/>
      <w:r w:rsidRPr="0017040B">
        <w:rPr>
          <w:sz w:val="26"/>
          <w:szCs w:val="26"/>
        </w:rPr>
        <w:t xml:space="preserve"> </w:t>
      </w:r>
      <w:r w:rsidRPr="0017040B">
        <w:rPr>
          <w:spacing w:val="29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muganga</w:t>
      </w:r>
      <w:proofErr w:type="spellEnd"/>
      <w:r w:rsidRPr="0017040B">
        <w:rPr>
          <w:sz w:val="26"/>
          <w:szCs w:val="26"/>
        </w:rPr>
        <w:t xml:space="preserve"> </w:t>
      </w:r>
      <w:r w:rsidRPr="0017040B">
        <w:rPr>
          <w:spacing w:val="12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guhera</w:t>
      </w:r>
      <w:proofErr w:type="spellEnd"/>
      <w:r w:rsidRPr="0017040B">
        <w:rPr>
          <w:spacing w:val="60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ku</w:t>
      </w:r>
      <w:proofErr w:type="spellEnd"/>
      <w:r w:rsidRPr="0017040B">
        <w:rPr>
          <w:sz w:val="26"/>
          <w:szCs w:val="26"/>
        </w:rPr>
        <w:t xml:space="preserve"> </w:t>
      </w:r>
      <w:r w:rsidRPr="0017040B">
        <w:rPr>
          <w:spacing w:val="26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myaka</w:t>
      </w:r>
      <w:proofErr w:type="spellEnd"/>
      <w:r w:rsidRPr="0017040B">
        <w:rPr>
          <w:sz w:val="26"/>
          <w:szCs w:val="26"/>
        </w:rPr>
        <w:t xml:space="preserve"> </w:t>
      </w:r>
      <w:r w:rsidRPr="0017040B">
        <w:rPr>
          <w:spacing w:val="29"/>
          <w:sz w:val="26"/>
          <w:szCs w:val="26"/>
        </w:rPr>
        <w:t xml:space="preserve"> </w:t>
      </w:r>
      <w:r w:rsidRPr="0017040B">
        <w:rPr>
          <w:sz w:val="26"/>
          <w:szCs w:val="26"/>
        </w:rPr>
        <w:t xml:space="preserve">50, </w:t>
      </w:r>
      <w:proofErr w:type="spellStart"/>
      <w:r w:rsidRPr="0017040B">
        <w:rPr>
          <w:sz w:val="26"/>
          <w:szCs w:val="26"/>
        </w:rPr>
        <w:t>agasuzuma</w:t>
      </w:r>
      <w:proofErr w:type="spellEnd"/>
      <w:r w:rsidRPr="0017040B">
        <w:rPr>
          <w:sz w:val="26"/>
          <w:szCs w:val="26"/>
        </w:rPr>
        <w:t xml:space="preserve"> </w:t>
      </w:r>
      <w:r w:rsidRPr="0017040B">
        <w:rPr>
          <w:spacing w:val="28"/>
          <w:sz w:val="26"/>
          <w:szCs w:val="26"/>
        </w:rPr>
        <w:t xml:space="preserve"> </w:t>
      </w:r>
      <w:r w:rsidRPr="0017040B">
        <w:rPr>
          <w:sz w:val="26"/>
          <w:szCs w:val="26"/>
        </w:rPr>
        <w:t xml:space="preserve">prostate, </w:t>
      </w:r>
      <w:r w:rsidRPr="0017040B">
        <w:rPr>
          <w:spacing w:val="28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akanagusabira</w:t>
      </w:r>
      <w:proofErr w:type="spellEnd"/>
      <w:r w:rsidRPr="0017040B">
        <w:rPr>
          <w:sz w:val="26"/>
          <w:szCs w:val="26"/>
        </w:rPr>
        <w:t xml:space="preserve"> </w:t>
      </w:r>
      <w:r w:rsidRPr="0017040B">
        <w:rPr>
          <w:spacing w:val="27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ikizami</w:t>
      </w:r>
      <w:proofErr w:type="spellEnd"/>
      <w:r w:rsidRPr="0017040B">
        <w:rPr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kimwe</w:t>
      </w:r>
      <w:proofErr w:type="spellEnd"/>
      <w:r w:rsidRPr="0017040B">
        <w:rPr>
          <w:sz w:val="26"/>
          <w:szCs w:val="26"/>
        </w:rPr>
        <w:t xml:space="preserve"> </w:t>
      </w:r>
      <w:r w:rsidRPr="0017040B">
        <w:rPr>
          <w:spacing w:val="21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cy'ama</w:t>
      </w:r>
      <w:r w:rsidRPr="0017040B">
        <w:rPr>
          <w:spacing w:val="-1"/>
          <w:sz w:val="26"/>
          <w:szCs w:val="26"/>
        </w:rPr>
        <w:t>r</w:t>
      </w:r>
      <w:r w:rsidRPr="0017040B">
        <w:rPr>
          <w:sz w:val="26"/>
          <w:szCs w:val="26"/>
        </w:rPr>
        <w:t>aso</w:t>
      </w:r>
      <w:proofErr w:type="spellEnd"/>
      <w:r w:rsidRPr="0017040B">
        <w:rPr>
          <w:sz w:val="26"/>
          <w:szCs w:val="26"/>
        </w:rPr>
        <w:t xml:space="preserve">  </w:t>
      </w:r>
      <w:r w:rsidRPr="0017040B">
        <w:rPr>
          <w:spacing w:val="60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gipima</w:t>
      </w:r>
      <w:proofErr w:type="spellEnd"/>
      <w:r w:rsidRPr="0017040B">
        <w:rPr>
          <w:sz w:val="26"/>
          <w:szCs w:val="26"/>
        </w:rPr>
        <w:t xml:space="preserve"> </w:t>
      </w:r>
      <w:r w:rsidRPr="0017040B">
        <w:rPr>
          <w:spacing w:val="20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imisemburo</w:t>
      </w:r>
      <w:proofErr w:type="spellEnd"/>
      <w:r w:rsidRPr="0017040B">
        <w:rPr>
          <w:sz w:val="26"/>
          <w:szCs w:val="26"/>
        </w:rPr>
        <w:t xml:space="preserve"> </w:t>
      </w:r>
      <w:r w:rsidRPr="0017040B">
        <w:rPr>
          <w:spacing w:val="21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ya</w:t>
      </w:r>
      <w:proofErr w:type="spellEnd"/>
      <w:r w:rsidRPr="0017040B">
        <w:rPr>
          <w:sz w:val="26"/>
          <w:szCs w:val="26"/>
        </w:rPr>
        <w:t xml:space="preserve"> prostate</w:t>
      </w:r>
      <w:r w:rsidRPr="0017040B">
        <w:rPr>
          <w:spacing w:val="-1"/>
          <w:sz w:val="26"/>
          <w:szCs w:val="26"/>
        </w:rPr>
        <w:t xml:space="preserve"> </w:t>
      </w:r>
      <w:r w:rsidRPr="0017040B">
        <w:rPr>
          <w:sz w:val="26"/>
          <w:szCs w:val="26"/>
        </w:rPr>
        <w:t>(</w:t>
      </w:r>
      <w:r w:rsidRPr="0017040B">
        <w:rPr>
          <w:b/>
          <w:sz w:val="26"/>
          <w:szCs w:val="26"/>
        </w:rPr>
        <w:t>PSA</w:t>
      </w:r>
      <w:r w:rsidRPr="0017040B">
        <w:rPr>
          <w:sz w:val="26"/>
          <w:szCs w:val="26"/>
        </w:rPr>
        <w:t>).</w:t>
      </w:r>
      <w:r w:rsidRPr="0017040B">
        <w:rPr>
          <w:spacing w:val="-1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Nyuma</w:t>
      </w:r>
      <w:proofErr w:type="spellEnd"/>
      <w:r w:rsidRPr="0017040B">
        <w:rPr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yaho</w:t>
      </w:r>
      <w:proofErr w:type="spellEnd"/>
      <w:r w:rsidRPr="0017040B">
        <w:rPr>
          <w:spacing w:val="-3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muganga</w:t>
      </w:r>
      <w:proofErr w:type="spellEnd"/>
      <w:r w:rsidRPr="0017040B">
        <w:rPr>
          <w:spacing w:val="-1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aguha</w:t>
      </w:r>
      <w:proofErr w:type="spellEnd"/>
      <w:r w:rsidRPr="0017040B">
        <w:rPr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gahunda</w:t>
      </w:r>
      <w:proofErr w:type="spellEnd"/>
      <w:r w:rsidRPr="0017040B">
        <w:rPr>
          <w:spacing w:val="-5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yo</w:t>
      </w:r>
      <w:proofErr w:type="spellEnd"/>
      <w:r w:rsidRPr="0017040B">
        <w:rPr>
          <w:spacing w:val="19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kugukurikirana</w:t>
      </w:r>
      <w:proofErr w:type="spellEnd"/>
      <w:r w:rsidRPr="0017040B">
        <w:rPr>
          <w:spacing w:val="15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bikakurinda</w:t>
      </w:r>
      <w:proofErr w:type="spellEnd"/>
      <w:r w:rsidRPr="0017040B">
        <w:rPr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gutahurwamo</w:t>
      </w:r>
      <w:proofErr w:type="spellEnd"/>
      <w:r w:rsidRPr="0017040B">
        <w:rPr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kanseri</w:t>
      </w:r>
      <w:proofErr w:type="spellEnd"/>
      <w:r w:rsidRPr="0017040B">
        <w:rPr>
          <w:spacing w:val="-1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amazi</w:t>
      </w:r>
      <w:proofErr w:type="spellEnd"/>
      <w:r w:rsidRPr="0017040B">
        <w:rPr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yararenze</w:t>
      </w:r>
      <w:proofErr w:type="spellEnd"/>
      <w:r w:rsidRPr="0017040B">
        <w:rPr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inkombe</w:t>
      </w:r>
      <w:proofErr w:type="spellEnd"/>
      <w:r w:rsidRPr="0017040B">
        <w:rPr>
          <w:sz w:val="26"/>
          <w:szCs w:val="26"/>
        </w:rPr>
        <w:t>.</w:t>
      </w:r>
    </w:p>
    <w:p w14:paraId="77055B00" w14:textId="77777777" w:rsidR="00F0293B" w:rsidRPr="0017040B" w:rsidRDefault="005C7A79">
      <w:pPr>
        <w:spacing w:line="260" w:lineRule="exact"/>
        <w:rPr>
          <w:sz w:val="26"/>
          <w:szCs w:val="26"/>
        </w:rPr>
      </w:pPr>
      <w:r w:rsidRPr="0017040B">
        <w:rPr>
          <w:sz w:val="26"/>
          <w:szCs w:val="26"/>
        </w:rPr>
        <w:t>*</w:t>
      </w:r>
      <w:proofErr w:type="spellStart"/>
      <w:r w:rsidRPr="0017040B">
        <w:rPr>
          <w:b/>
          <w:sz w:val="26"/>
          <w:szCs w:val="26"/>
        </w:rPr>
        <w:t>Kavukire</w:t>
      </w:r>
      <w:proofErr w:type="spellEnd"/>
      <w:r w:rsidRPr="0017040B">
        <w:rPr>
          <w:b/>
          <w:sz w:val="26"/>
          <w:szCs w:val="26"/>
        </w:rPr>
        <w:t>:</w:t>
      </w:r>
      <w:r w:rsidRPr="0017040B">
        <w:rPr>
          <w:b/>
          <w:spacing w:val="-10"/>
          <w:sz w:val="26"/>
          <w:szCs w:val="26"/>
        </w:rPr>
        <w:t xml:space="preserve"> </w:t>
      </w:r>
      <w:proofErr w:type="spellStart"/>
      <w:r w:rsidRPr="0017040B">
        <w:rPr>
          <w:b/>
          <w:sz w:val="26"/>
          <w:szCs w:val="26"/>
        </w:rPr>
        <w:t>A</w:t>
      </w:r>
      <w:r w:rsidRPr="0017040B">
        <w:rPr>
          <w:sz w:val="26"/>
          <w:szCs w:val="26"/>
        </w:rPr>
        <w:t>bantu</w:t>
      </w:r>
      <w:proofErr w:type="spellEnd"/>
      <w:r w:rsidRPr="0017040B">
        <w:rPr>
          <w:spacing w:val="-10"/>
          <w:sz w:val="26"/>
          <w:szCs w:val="26"/>
        </w:rPr>
        <w:t xml:space="preserve"> </w:t>
      </w:r>
      <w:r w:rsidRPr="0017040B">
        <w:rPr>
          <w:sz w:val="26"/>
          <w:szCs w:val="26"/>
        </w:rPr>
        <w:t>10%</w:t>
      </w:r>
      <w:r w:rsidRPr="0017040B">
        <w:rPr>
          <w:spacing w:val="62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barwara</w:t>
      </w:r>
      <w:proofErr w:type="spellEnd"/>
      <w:r w:rsidRPr="0017040B">
        <w:rPr>
          <w:spacing w:val="61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kanseri</w:t>
      </w:r>
      <w:proofErr w:type="spellEnd"/>
      <w:r w:rsidRPr="0017040B">
        <w:rPr>
          <w:spacing w:val="62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ya</w:t>
      </w:r>
      <w:proofErr w:type="spellEnd"/>
    </w:p>
    <w:p w14:paraId="2380F847" w14:textId="77777777" w:rsidR="00F0293B" w:rsidRPr="0017040B" w:rsidRDefault="005C7A79">
      <w:pPr>
        <w:spacing w:before="5" w:line="340" w:lineRule="atLeast"/>
        <w:ind w:right="160"/>
        <w:rPr>
          <w:sz w:val="26"/>
          <w:szCs w:val="26"/>
        </w:rPr>
        <w:sectPr w:rsidR="00F0293B" w:rsidRPr="0017040B">
          <w:pgSz w:w="16840" w:h="11920" w:orient="landscape"/>
          <w:pgMar w:top="40" w:right="160" w:bottom="0" w:left="0" w:header="720" w:footer="720" w:gutter="0"/>
          <w:cols w:num="3" w:space="720" w:equalWidth="0">
            <w:col w:w="5386" w:space="379"/>
            <w:col w:w="5387" w:space="480"/>
            <w:col w:w="5048"/>
          </w:cols>
        </w:sectPr>
      </w:pPr>
      <w:r w:rsidRPr="0017040B">
        <w:rPr>
          <w:sz w:val="26"/>
          <w:szCs w:val="26"/>
        </w:rPr>
        <w:t>prostate</w:t>
      </w:r>
      <w:r w:rsidRPr="0017040B">
        <w:rPr>
          <w:spacing w:val="58"/>
          <w:sz w:val="26"/>
          <w:szCs w:val="26"/>
        </w:rPr>
        <w:t xml:space="preserve"> </w:t>
      </w:r>
      <w:r w:rsidRPr="0017040B">
        <w:rPr>
          <w:sz w:val="26"/>
          <w:szCs w:val="26"/>
        </w:rPr>
        <w:t xml:space="preserve">baba  </w:t>
      </w:r>
      <w:r w:rsidRPr="0017040B">
        <w:rPr>
          <w:spacing w:val="9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bayikuye</w:t>
      </w:r>
      <w:proofErr w:type="spellEnd"/>
      <w:r w:rsidRPr="0017040B">
        <w:rPr>
          <w:sz w:val="26"/>
          <w:szCs w:val="26"/>
        </w:rPr>
        <w:t xml:space="preserve">  </w:t>
      </w:r>
      <w:r w:rsidRPr="0017040B">
        <w:rPr>
          <w:spacing w:val="9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ku</w:t>
      </w:r>
      <w:proofErr w:type="spellEnd"/>
      <w:r w:rsidRPr="0017040B">
        <w:rPr>
          <w:spacing w:val="55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mubyeyi</w:t>
      </w:r>
      <w:proofErr w:type="spellEnd"/>
      <w:r w:rsidRPr="0017040B">
        <w:rPr>
          <w:spacing w:val="57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wabo</w:t>
      </w:r>
      <w:proofErr w:type="spellEnd"/>
      <w:r w:rsidRPr="0017040B">
        <w:rPr>
          <w:sz w:val="26"/>
          <w:szCs w:val="26"/>
        </w:rPr>
        <w:t xml:space="preserve">. </w:t>
      </w:r>
      <w:proofErr w:type="spellStart"/>
      <w:r w:rsidRPr="0017040B">
        <w:rPr>
          <w:sz w:val="26"/>
          <w:szCs w:val="26"/>
        </w:rPr>
        <w:t>ufite</w:t>
      </w:r>
      <w:proofErr w:type="spellEnd"/>
      <w:r w:rsidRPr="0017040B">
        <w:rPr>
          <w:sz w:val="26"/>
          <w:szCs w:val="26"/>
        </w:rPr>
        <w:t xml:space="preserve">   </w:t>
      </w:r>
      <w:r w:rsidRPr="0017040B">
        <w:rPr>
          <w:spacing w:val="26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umubyeyi</w:t>
      </w:r>
      <w:proofErr w:type="spellEnd"/>
      <w:r w:rsidRPr="0017040B">
        <w:rPr>
          <w:sz w:val="26"/>
          <w:szCs w:val="26"/>
        </w:rPr>
        <w:t xml:space="preserve">   </w:t>
      </w:r>
      <w:r w:rsidRPr="0017040B">
        <w:rPr>
          <w:spacing w:val="25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cyangwa</w:t>
      </w:r>
      <w:proofErr w:type="spellEnd"/>
      <w:r w:rsidRPr="0017040B">
        <w:rPr>
          <w:sz w:val="26"/>
          <w:szCs w:val="26"/>
        </w:rPr>
        <w:t xml:space="preserve">   </w:t>
      </w:r>
      <w:r w:rsidRPr="0017040B">
        <w:rPr>
          <w:spacing w:val="25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umuvandi</w:t>
      </w:r>
      <w:r w:rsidRPr="0017040B">
        <w:rPr>
          <w:spacing w:val="-1"/>
          <w:sz w:val="26"/>
          <w:szCs w:val="26"/>
        </w:rPr>
        <w:t>m</w:t>
      </w:r>
      <w:r w:rsidRPr="0017040B">
        <w:rPr>
          <w:sz w:val="26"/>
          <w:szCs w:val="26"/>
        </w:rPr>
        <w:t>we</w:t>
      </w:r>
      <w:proofErr w:type="spellEnd"/>
    </w:p>
    <w:p w14:paraId="25C17737" w14:textId="77777777" w:rsidR="00F0293B" w:rsidRPr="0017040B" w:rsidRDefault="005C7A79" w:rsidP="00116A8C">
      <w:pPr>
        <w:spacing w:line="20" w:lineRule="exact"/>
        <w:ind w:left="588" w:right="-36"/>
        <w:rPr>
          <w:rFonts w:eastAsia="Arial"/>
          <w:sz w:val="14"/>
          <w:szCs w:val="14"/>
        </w:rPr>
      </w:pPr>
      <w:r w:rsidRPr="0017040B">
        <w:rPr>
          <w:w w:val="94"/>
          <w:position w:val="3"/>
          <w:sz w:val="10"/>
          <w:szCs w:val="10"/>
        </w:rPr>
        <w:t>P</w:t>
      </w:r>
      <w:r w:rsidRPr="0017040B">
        <w:rPr>
          <w:color w:val="342F36"/>
          <w:w w:val="105"/>
          <w:position w:val="3"/>
          <w:sz w:val="10"/>
          <w:szCs w:val="10"/>
        </w:rPr>
        <w:t>r</w:t>
      </w:r>
      <w:r w:rsidRPr="0017040B">
        <w:rPr>
          <w:color w:val="231F23"/>
          <w:w w:val="112"/>
          <w:position w:val="3"/>
          <w:sz w:val="10"/>
          <w:szCs w:val="10"/>
        </w:rPr>
        <w:t>o</w:t>
      </w:r>
      <w:r w:rsidRPr="0017040B">
        <w:rPr>
          <w:color w:val="342F36"/>
          <w:w w:val="129"/>
          <w:position w:val="3"/>
          <w:sz w:val="10"/>
          <w:szCs w:val="10"/>
        </w:rPr>
        <w:t>stat</w:t>
      </w:r>
      <w:r w:rsidRPr="0017040B">
        <w:rPr>
          <w:color w:val="231F23"/>
          <w:w w:val="110"/>
          <w:position w:val="3"/>
          <w:sz w:val="10"/>
          <w:szCs w:val="10"/>
        </w:rPr>
        <w:t>e</w:t>
      </w:r>
      <w:r w:rsidRPr="0017040B">
        <w:rPr>
          <w:color w:val="231F23"/>
          <w:position w:val="3"/>
          <w:sz w:val="10"/>
          <w:szCs w:val="10"/>
        </w:rPr>
        <w:t xml:space="preserve">  </w:t>
      </w:r>
      <w:proofErr w:type="gramStart"/>
      <w:r w:rsidRPr="0017040B">
        <w:rPr>
          <w:color w:val="231F23"/>
          <w:position w:val="3"/>
          <w:sz w:val="10"/>
          <w:szCs w:val="10"/>
        </w:rPr>
        <w:t xml:space="preserve"> </w:t>
      </w:r>
      <w:r w:rsidRPr="0017040B">
        <w:rPr>
          <w:color w:val="231F23"/>
          <w:spacing w:val="-11"/>
          <w:position w:val="3"/>
          <w:sz w:val="10"/>
          <w:szCs w:val="10"/>
        </w:rPr>
        <w:t xml:space="preserve"> </w:t>
      </w:r>
      <w:r w:rsidR="00116A8C">
        <w:rPr>
          <w:rFonts w:eastAsia="Arial"/>
          <w:color w:val="544146"/>
          <w:w w:val="111"/>
          <w:position w:val="3"/>
          <w:sz w:val="14"/>
          <w:szCs w:val="14"/>
        </w:rPr>
        <w:t>!l</w:t>
      </w:r>
      <w:proofErr w:type="gramEnd"/>
      <w:r w:rsidR="00116A8C">
        <w:rPr>
          <w:rFonts w:eastAsia="Arial"/>
          <w:color w:val="544146"/>
          <w:w w:val="111"/>
          <w:position w:val="3"/>
          <w:sz w:val="14"/>
          <w:szCs w:val="14"/>
        </w:rPr>
        <w:t>!!</w:t>
      </w:r>
      <w:r w:rsidRPr="0017040B">
        <w:rPr>
          <w:color w:val="342F36"/>
          <w:w w:val="114"/>
          <w:sz w:val="10"/>
          <w:szCs w:val="10"/>
        </w:rPr>
        <w:t xml:space="preserve"> </w:t>
      </w:r>
      <w:r w:rsidRPr="0017040B">
        <w:rPr>
          <w:color w:val="342F36"/>
          <w:spacing w:val="21"/>
          <w:w w:val="114"/>
          <w:sz w:val="10"/>
          <w:szCs w:val="10"/>
        </w:rPr>
        <w:t xml:space="preserve"> </w:t>
      </w:r>
    </w:p>
    <w:p w14:paraId="0A072E09" w14:textId="77777777" w:rsidR="00F0293B" w:rsidRPr="0017040B" w:rsidRDefault="005C7A79">
      <w:pPr>
        <w:spacing w:line="100" w:lineRule="exact"/>
        <w:ind w:left="68"/>
        <w:rPr>
          <w:sz w:val="10"/>
          <w:szCs w:val="10"/>
        </w:rPr>
      </w:pPr>
      <w:r w:rsidRPr="0017040B">
        <w:br w:type="column"/>
      </w:r>
      <w:r w:rsidR="00090680">
        <w:rPr>
          <w:color w:val="544146"/>
          <w:w w:val="104"/>
          <w:sz w:val="10"/>
          <w:szCs w:val="10"/>
        </w:rPr>
        <w:t xml:space="preserve"> </w:t>
      </w:r>
    </w:p>
    <w:p w14:paraId="507DB376" w14:textId="77777777" w:rsidR="00F0293B" w:rsidRPr="0017040B" w:rsidRDefault="00F0293B">
      <w:pPr>
        <w:spacing w:before="8" w:line="100" w:lineRule="exact"/>
        <w:rPr>
          <w:sz w:val="11"/>
          <w:szCs w:val="11"/>
        </w:rPr>
      </w:pPr>
    </w:p>
    <w:p w14:paraId="015A8572" w14:textId="77777777" w:rsidR="00F0293B" w:rsidRPr="0017040B" w:rsidRDefault="00F0293B">
      <w:pPr>
        <w:spacing w:line="200" w:lineRule="exact"/>
      </w:pPr>
    </w:p>
    <w:p w14:paraId="08BE1626" w14:textId="77777777" w:rsidR="00F0293B" w:rsidRPr="0017040B" w:rsidRDefault="00090680">
      <w:pPr>
        <w:spacing w:before="35"/>
        <w:rPr>
          <w:sz w:val="10"/>
          <w:szCs w:val="10"/>
        </w:rPr>
      </w:pPr>
      <w:r>
        <w:rPr>
          <w:color w:val="231F23"/>
          <w:w w:val="84"/>
          <w:sz w:val="10"/>
          <w:szCs w:val="10"/>
        </w:rPr>
        <w:t xml:space="preserve"> </w:t>
      </w:r>
    </w:p>
    <w:p w14:paraId="7F6457F7" w14:textId="77777777" w:rsidR="00F0293B" w:rsidRPr="0017040B" w:rsidRDefault="005C7A79">
      <w:pPr>
        <w:spacing w:before="8" w:line="160" w:lineRule="exact"/>
        <w:rPr>
          <w:sz w:val="16"/>
          <w:szCs w:val="16"/>
        </w:rPr>
      </w:pPr>
      <w:r w:rsidRPr="0017040B">
        <w:br w:type="column"/>
      </w:r>
    </w:p>
    <w:p w14:paraId="478F91DC" w14:textId="77777777" w:rsidR="00F0293B" w:rsidRPr="0017040B" w:rsidRDefault="00F0293B">
      <w:pPr>
        <w:spacing w:line="200" w:lineRule="exact"/>
      </w:pPr>
    </w:p>
    <w:p w14:paraId="69DB6F2C" w14:textId="77777777" w:rsidR="00F0293B" w:rsidRPr="0017040B" w:rsidRDefault="00090680">
      <w:pPr>
        <w:rPr>
          <w:sz w:val="14"/>
          <w:szCs w:val="14"/>
        </w:rPr>
      </w:pPr>
      <w:r>
        <w:rPr>
          <w:color w:val="231F23"/>
          <w:w w:val="77"/>
          <w:sz w:val="14"/>
          <w:szCs w:val="14"/>
        </w:rPr>
        <w:t xml:space="preserve"> </w:t>
      </w:r>
    </w:p>
    <w:p w14:paraId="2244EB6A" w14:textId="77777777" w:rsidR="00F0293B" w:rsidRPr="0017040B" w:rsidRDefault="00F0293B">
      <w:pPr>
        <w:spacing w:before="3" w:line="140" w:lineRule="exact"/>
        <w:rPr>
          <w:sz w:val="14"/>
          <w:szCs w:val="14"/>
        </w:rPr>
      </w:pPr>
    </w:p>
    <w:p w14:paraId="490801B9" w14:textId="77777777" w:rsidR="00F0293B" w:rsidRPr="0017040B" w:rsidRDefault="00F0293B">
      <w:pPr>
        <w:spacing w:line="200" w:lineRule="exact"/>
      </w:pPr>
    </w:p>
    <w:p w14:paraId="5336E33C" w14:textId="77777777" w:rsidR="00F0293B" w:rsidRPr="0017040B" w:rsidRDefault="00F0293B">
      <w:pPr>
        <w:spacing w:line="200" w:lineRule="exact"/>
      </w:pPr>
    </w:p>
    <w:p w14:paraId="7BB84425" w14:textId="77777777" w:rsidR="00F0293B" w:rsidRPr="0017040B" w:rsidRDefault="005C7A79">
      <w:pPr>
        <w:spacing w:line="340" w:lineRule="atLeast"/>
        <w:ind w:left="92" w:right="-45"/>
        <w:rPr>
          <w:sz w:val="26"/>
          <w:szCs w:val="26"/>
        </w:rPr>
      </w:pPr>
      <w:proofErr w:type="spellStart"/>
      <w:r w:rsidRPr="0017040B">
        <w:rPr>
          <w:sz w:val="26"/>
          <w:szCs w:val="26"/>
        </w:rPr>
        <w:t>Kanseri</w:t>
      </w:r>
      <w:proofErr w:type="spellEnd"/>
      <w:r w:rsidRPr="0017040B">
        <w:rPr>
          <w:sz w:val="26"/>
          <w:szCs w:val="26"/>
        </w:rPr>
        <w:t xml:space="preserve">   </w:t>
      </w:r>
      <w:r w:rsidRPr="0017040B">
        <w:rPr>
          <w:spacing w:val="41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ya</w:t>
      </w:r>
      <w:proofErr w:type="spellEnd"/>
      <w:r w:rsidRPr="0017040B">
        <w:rPr>
          <w:sz w:val="26"/>
          <w:szCs w:val="26"/>
        </w:rPr>
        <w:t xml:space="preserve">   </w:t>
      </w:r>
      <w:r w:rsidRPr="0017040B">
        <w:rPr>
          <w:spacing w:val="42"/>
          <w:sz w:val="26"/>
          <w:szCs w:val="26"/>
        </w:rPr>
        <w:t xml:space="preserve"> </w:t>
      </w:r>
      <w:r w:rsidRPr="0017040B">
        <w:rPr>
          <w:sz w:val="26"/>
          <w:szCs w:val="26"/>
        </w:rPr>
        <w:t xml:space="preserve">prostate   </w:t>
      </w:r>
      <w:r w:rsidRPr="0017040B">
        <w:rPr>
          <w:spacing w:val="41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iyo</w:t>
      </w:r>
      <w:proofErr w:type="spellEnd"/>
      <w:r w:rsidRPr="0017040B">
        <w:rPr>
          <w:sz w:val="26"/>
          <w:szCs w:val="26"/>
        </w:rPr>
        <w:t xml:space="preserve">   </w:t>
      </w:r>
      <w:r w:rsidRPr="0017040B">
        <w:rPr>
          <w:spacing w:val="41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igitangira</w:t>
      </w:r>
      <w:proofErr w:type="spellEnd"/>
      <w:r w:rsidRPr="0017040B">
        <w:rPr>
          <w:sz w:val="26"/>
          <w:szCs w:val="26"/>
        </w:rPr>
        <w:t xml:space="preserve">   </w:t>
      </w:r>
      <w:r w:rsidRPr="0017040B">
        <w:rPr>
          <w:spacing w:val="42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nta</w:t>
      </w:r>
      <w:proofErr w:type="spellEnd"/>
      <w:r w:rsidRPr="0017040B">
        <w:rPr>
          <w:sz w:val="26"/>
          <w:szCs w:val="26"/>
        </w:rPr>
        <w:t xml:space="preserve"> </w:t>
      </w:r>
      <w:proofErr w:type="spellStart"/>
      <w:proofErr w:type="gramStart"/>
      <w:r w:rsidRPr="0017040B">
        <w:rPr>
          <w:sz w:val="26"/>
          <w:szCs w:val="26"/>
        </w:rPr>
        <w:t>bimenyetso</w:t>
      </w:r>
      <w:proofErr w:type="spellEnd"/>
      <w:r w:rsidRPr="0017040B">
        <w:rPr>
          <w:sz w:val="26"/>
          <w:szCs w:val="26"/>
        </w:rPr>
        <w:t xml:space="preserve"> </w:t>
      </w:r>
      <w:r w:rsidRPr="0017040B">
        <w:rPr>
          <w:spacing w:val="25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umuntu</w:t>
      </w:r>
      <w:proofErr w:type="spellEnd"/>
      <w:proofErr w:type="gramEnd"/>
      <w:r w:rsidRPr="0017040B">
        <w:rPr>
          <w:sz w:val="26"/>
          <w:szCs w:val="26"/>
        </w:rPr>
        <w:t xml:space="preserve">   </w:t>
      </w:r>
      <w:r w:rsidRPr="0017040B">
        <w:rPr>
          <w:spacing w:val="44"/>
          <w:sz w:val="26"/>
          <w:szCs w:val="26"/>
        </w:rPr>
        <w:t xml:space="preserve"> </w:t>
      </w:r>
      <w:r w:rsidRPr="0017040B">
        <w:rPr>
          <w:sz w:val="26"/>
          <w:szCs w:val="26"/>
        </w:rPr>
        <w:t xml:space="preserve">aba   </w:t>
      </w:r>
      <w:r w:rsidRPr="0017040B">
        <w:rPr>
          <w:spacing w:val="45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afite</w:t>
      </w:r>
      <w:proofErr w:type="spellEnd"/>
      <w:r w:rsidRPr="0017040B">
        <w:rPr>
          <w:sz w:val="26"/>
          <w:szCs w:val="26"/>
        </w:rPr>
        <w:t xml:space="preserve">,   </w:t>
      </w:r>
      <w:r w:rsidRPr="0017040B">
        <w:rPr>
          <w:spacing w:val="44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ari</w:t>
      </w:r>
      <w:proofErr w:type="spellEnd"/>
      <w:r w:rsidRPr="0017040B">
        <w:rPr>
          <w:sz w:val="26"/>
          <w:szCs w:val="26"/>
        </w:rPr>
        <w:t xml:space="preserve">   </w:t>
      </w:r>
      <w:r w:rsidRPr="0017040B">
        <w:rPr>
          <w:spacing w:val="45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nayo</w:t>
      </w:r>
      <w:proofErr w:type="spellEnd"/>
    </w:p>
    <w:p w14:paraId="671B26FE" w14:textId="2594775D" w:rsidR="00F0293B" w:rsidRPr="0017040B" w:rsidRDefault="005C7A79">
      <w:pPr>
        <w:spacing w:before="46" w:line="277" w:lineRule="auto"/>
        <w:ind w:right="57"/>
        <w:rPr>
          <w:sz w:val="26"/>
          <w:szCs w:val="26"/>
        </w:rPr>
      </w:pPr>
      <w:r w:rsidRPr="0017040B">
        <w:br w:type="column"/>
      </w:r>
      <w:proofErr w:type="spellStart"/>
      <w:proofErr w:type="gramStart"/>
      <w:r w:rsidRPr="0017040B">
        <w:rPr>
          <w:sz w:val="26"/>
          <w:szCs w:val="26"/>
        </w:rPr>
        <w:t>basan</w:t>
      </w:r>
      <w:r w:rsidRPr="0017040B">
        <w:rPr>
          <w:spacing w:val="-1"/>
          <w:sz w:val="26"/>
          <w:szCs w:val="26"/>
        </w:rPr>
        <w:t>z</w:t>
      </w:r>
      <w:r w:rsidRPr="0017040B">
        <w:rPr>
          <w:sz w:val="26"/>
          <w:szCs w:val="26"/>
        </w:rPr>
        <w:t>emo</w:t>
      </w:r>
      <w:proofErr w:type="spellEnd"/>
      <w:r w:rsidRPr="0017040B">
        <w:rPr>
          <w:sz w:val="26"/>
          <w:szCs w:val="26"/>
        </w:rPr>
        <w:t xml:space="preserve"> </w:t>
      </w:r>
      <w:r w:rsidRPr="0017040B">
        <w:rPr>
          <w:spacing w:val="54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kanseri</w:t>
      </w:r>
      <w:proofErr w:type="spellEnd"/>
      <w:proofErr w:type="gramEnd"/>
      <w:r w:rsidRPr="0017040B">
        <w:rPr>
          <w:sz w:val="26"/>
          <w:szCs w:val="26"/>
        </w:rPr>
        <w:t xml:space="preserve"> </w:t>
      </w:r>
      <w:r w:rsidRPr="0017040B">
        <w:rPr>
          <w:spacing w:val="40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ya</w:t>
      </w:r>
      <w:proofErr w:type="spellEnd"/>
      <w:r w:rsidRPr="0017040B">
        <w:rPr>
          <w:sz w:val="26"/>
          <w:szCs w:val="26"/>
        </w:rPr>
        <w:t xml:space="preserve"> </w:t>
      </w:r>
      <w:r w:rsidRPr="0017040B">
        <w:rPr>
          <w:spacing w:val="8"/>
          <w:sz w:val="26"/>
          <w:szCs w:val="26"/>
        </w:rPr>
        <w:t xml:space="preserve"> </w:t>
      </w:r>
      <w:r w:rsidRPr="0017040B">
        <w:rPr>
          <w:sz w:val="26"/>
          <w:szCs w:val="26"/>
        </w:rPr>
        <w:t xml:space="preserve">prostate   </w:t>
      </w:r>
      <w:r w:rsidRPr="0017040B">
        <w:rPr>
          <w:spacing w:val="48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at</w:t>
      </w:r>
      <w:r w:rsidRPr="0017040B">
        <w:rPr>
          <w:spacing w:val="-1"/>
          <w:sz w:val="26"/>
          <w:szCs w:val="26"/>
        </w:rPr>
        <w:t>a</w:t>
      </w:r>
      <w:r w:rsidRPr="0017040B">
        <w:rPr>
          <w:sz w:val="26"/>
          <w:szCs w:val="26"/>
        </w:rPr>
        <w:t>rengeje</w:t>
      </w:r>
      <w:proofErr w:type="spellEnd"/>
      <w:r w:rsidRPr="0017040B">
        <w:rPr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imyaka</w:t>
      </w:r>
      <w:proofErr w:type="spellEnd"/>
      <w:r w:rsidRPr="0017040B">
        <w:rPr>
          <w:spacing w:val="-1"/>
          <w:sz w:val="26"/>
          <w:szCs w:val="26"/>
        </w:rPr>
        <w:t xml:space="preserve"> </w:t>
      </w:r>
      <w:r w:rsidRPr="0017040B">
        <w:rPr>
          <w:sz w:val="26"/>
          <w:szCs w:val="26"/>
        </w:rPr>
        <w:t xml:space="preserve">60, </w:t>
      </w:r>
      <w:proofErr w:type="spellStart"/>
      <w:r w:rsidRPr="0017040B">
        <w:rPr>
          <w:sz w:val="26"/>
          <w:szCs w:val="26"/>
        </w:rPr>
        <w:t>asab</w:t>
      </w:r>
      <w:r w:rsidRPr="0017040B">
        <w:rPr>
          <w:spacing w:val="-1"/>
          <w:sz w:val="26"/>
          <w:szCs w:val="26"/>
        </w:rPr>
        <w:t>w</w:t>
      </w:r>
      <w:r w:rsidRPr="0017040B">
        <w:rPr>
          <w:sz w:val="26"/>
          <w:szCs w:val="26"/>
        </w:rPr>
        <w:t>a</w:t>
      </w:r>
      <w:proofErr w:type="spellEnd"/>
      <w:r w:rsidRPr="0017040B">
        <w:rPr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gutangira</w:t>
      </w:r>
      <w:proofErr w:type="spellEnd"/>
      <w:r w:rsidRPr="0017040B">
        <w:rPr>
          <w:spacing w:val="14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kwisuzumi</w:t>
      </w:r>
      <w:r w:rsidRPr="0017040B">
        <w:rPr>
          <w:spacing w:val="-1"/>
          <w:sz w:val="26"/>
          <w:szCs w:val="26"/>
        </w:rPr>
        <w:t>s</w:t>
      </w:r>
      <w:r w:rsidRPr="0017040B">
        <w:rPr>
          <w:sz w:val="26"/>
          <w:szCs w:val="26"/>
        </w:rPr>
        <w:t>ha</w:t>
      </w:r>
      <w:proofErr w:type="spellEnd"/>
      <w:r w:rsidRPr="0017040B">
        <w:rPr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kare</w:t>
      </w:r>
      <w:proofErr w:type="spellEnd"/>
      <w:r w:rsidRPr="0017040B">
        <w:rPr>
          <w:spacing w:val="61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cyane</w:t>
      </w:r>
      <w:proofErr w:type="spellEnd"/>
      <w:r w:rsidRPr="0017040B">
        <w:rPr>
          <w:spacing w:val="61"/>
          <w:sz w:val="26"/>
          <w:szCs w:val="26"/>
        </w:rPr>
        <w:t xml:space="preserve"> </w:t>
      </w:r>
      <w:r w:rsidRPr="0017040B">
        <w:rPr>
          <w:sz w:val="26"/>
          <w:szCs w:val="26"/>
        </w:rPr>
        <w:t>(</w:t>
      </w:r>
      <w:proofErr w:type="spellStart"/>
      <w:r w:rsidRPr="0017040B">
        <w:rPr>
          <w:sz w:val="26"/>
          <w:szCs w:val="26"/>
        </w:rPr>
        <w:t>ku</w:t>
      </w:r>
      <w:proofErr w:type="spellEnd"/>
      <w:r w:rsidRPr="0017040B">
        <w:rPr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myaka</w:t>
      </w:r>
      <w:proofErr w:type="spellEnd"/>
      <w:r w:rsidRPr="0017040B">
        <w:rPr>
          <w:spacing w:val="-1"/>
          <w:sz w:val="26"/>
          <w:szCs w:val="26"/>
        </w:rPr>
        <w:t xml:space="preserve"> </w:t>
      </w:r>
      <w:r w:rsidRPr="0017040B">
        <w:rPr>
          <w:sz w:val="26"/>
          <w:szCs w:val="26"/>
        </w:rPr>
        <w:t>45).</w:t>
      </w:r>
    </w:p>
    <w:p w14:paraId="17B3B950" w14:textId="77777777" w:rsidR="00F0293B" w:rsidRPr="0017040B" w:rsidRDefault="00F0293B">
      <w:pPr>
        <w:spacing w:before="4" w:line="220" w:lineRule="exact"/>
        <w:rPr>
          <w:sz w:val="22"/>
          <w:szCs w:val="22"/>
        </w:rPr>
      </w:pPr>
    </w:p>
    <w:p w14:paraId="64D90023" w14:textId="77777777" w:rsidR="00F0293B" w:rsidRPr="0017040B" w:rsidRDefault="005C7A79">
      <w:pPr>
        <w:ind w:left="30"/>
        <w:rPr>
          <w:sz w:val="24"/>
          <w:szCs w:val="24"/>
        </w:rPr>
        <w:sectPr w:rsidR="00F0293B" w:rsidRPr="0017040B">
          <w:type w:val="continuous"/>
          <w:pgSz w:w="16840" w:h="11920" w:orient="landscape"/>
          <w:pgMar w:top="360" w:right="160" w:bottom="0" w:left="0" w:header="720" w:footer="720" w:gutter="0"/>
          <w:cols w:num="4" w:space="720" w:equalWidth="0">
            <w:col w:w="1390" w:space="1549"/>
            <w:col w:w="982" w:space="1843"/>
            <w:col w:w="5128" w:space="739"/>
            <w:col w:w="5049"/>
          </w:cols>
        </w:sectPr>
      </w:pPr>
      <w:r w:rsidRPr="0017040B">
        <w:rPr>
          <w:b/>
          <w:i/>
          <w:color w:val="1E1E22"/>
          <w:sz w:val="24"/>
          <w:szCs w:val="24"/>
        </w:rPr>
        <w:t>2.</w:t>
      </w:r>
      <w:r w:rsidRPr="0017040B">
        <w:rPr>
          <w:b/>
          <w:i/>
          <w:color w:val="1E1E22"/>
          <w:spacing w:val="-2"/>
          <w:sz w:val="24"/>
          <w:szCs w:val="24"/>
        </w:rPr>
        <w:t xml:space="preserve"> </w:t>
      </w:r>
      <w:r w:rsidRPr="0017040B">
        <w:rPr>
          <w:b/>
          <w:i/>
          <w:color w:val="1E1E22"/>
          <w:sz w:val="24"/>
          <w:szCs w:val="24"/>
        </w:rPr>
        <w:t>IBYO USHOBORA</w:t>
      </w:r>
      <w:r w:rsidRPr="0017040B">
        <w:rPr>
          <w:b/>
          <w:i/>
          <w:color w:val="1E1E22"/>
          <w:spacing w:val="-1"/>
          <w:sz w:val="24"/>
          <w:szCs w:val="24"/>
        </w:rPr>
        <w:t xml:space="preserve"> </w:t>
      </w:r>
      <w:r w:rsidRPr="0017040B">
        <w:rPr>
          <w:b/>
          <w:i/>
          <w:color w:val="1E1E22"/>
          <w:sz w:val="24"/>
          <w:szCs w:val="24"/>
        </w:rPr>
        <w:t>GUHINDURA</w:t>
      </w:r>
    </w:p>
    <w:p w14:paraId="73E722E4" w14:textId="77777777" w:rsidR="00F0293B" w:rsidRPr="0017040B" w:rsidRDefault="005C7A79">
      <w:pPr>
        <w:spacing w:line="180" w:lineRule="exact"/>
        <w:ind w:left="375"/>
        <w:rPr>
          <w:sz w:val="24"/>
          <w:szCs w:val="24"/>
        </w:rPr>
      </w:pPr>
      <w:r w:rsidRPr="0017040B">
        <w:rPr>
          <w:position w:val="2"/>
          <w:sz w:val="24"/>
          <w:szCs w:val="24"/>
        </w:rPr>
        <w:t>Prostate</w:t>
      </w:r>
      <w:r w:rsidRPr="0017040B">
        <w:rPr>
          <w:spacing w:val="57"/>
          <w:position w:val="2"/>
          <w:sz w:val="24"/>
          <w:szCs w:val="24"/>
        </w:rPr>
        <w:t xml:space="preserve"> </w:t>
      </w:r>
      <w:proofErr w:type="spellStart"/>
      <w:proofErr w:type="gramStart"/>
      <w:r w:rsidRPr="0017040B">
        <w:rPr>
          <w:position w:val="2"/>
          <w:sz w:val="24"/>
          <w:szCs w:val="24"/>
        </w:rPr>
        <w:t>igenda</w:t>
      </w:r>
      <w:proofErr w:type="spellEnd"/>
      <w:r w:rsidRPr="0017040B">
        <w:rPr>
          <w:position w:val="2"/>
          <w:sz w:val="24"/>
          <w:szCs w:val="24"/>
        </w:rPr>
        <w:t xml:space="preserve"> </w:t>
      </w:r>
      <w:r w:rsidRPr="0017040B">
        <w:rPr>
          <w:spacing w:val="52"/>
          <w:position w:val="2"/>
          <w:sz w:val="24"/>
          <w:szCs w:val="24"/>
        </w:rPr>
        <w:t xml:space="preserve"> </w:t>
      </w:r>
      <w:proofErr w:type="spellStart"/>
      <w:r w:rsidRPr="0017040B">
        <w:rPr>
          <w:position w:val="2"/>
          <w:sz w:val="24"/>
          <w:szCs w:val="24"/>
        </w:rPr>
        <w:t>ibyimba</w:t>
      </w:r>
      <w:proofErr w:type="spellEnd"/>
      <w:proofErr w:type="gramEnd"/>
      <w:r w:rsidRPr="0017040B">
        <w:rPr>
          <w:position w:val="2"/>
          <w:sz w:val="24"/>
          <w:szCs w:val="24"/>
        </w:rPr>
        <w:t xml:space="preserve"> </w:t>
      </w:r>
      <w:r w:rsidRPr="0017040B">
        <w:rPr>
          <w:spacing w:val="57"/>
          <w:position w:val="2"/>
          <w:sz w:val="24"/>
          <w:szCs w:val="24"/>
        </w:rPr>
        <w:t xml:space="preserve"> </w:t>
      </w:r>
      <w:proofErr w:type="spellStart"/>
      <w:r w:rsidRPr="0017040B">
        <w:rPr>
          <w:position w:val="2"/>
          <w:sz w:val="24"/>
          <w:szCs w:val="24"/>
        </w:rPr>
        <w:t>uko</w:t>
      </w:r>
      <w:proofErr w:type="spellEnd"/>
      <w:r w:rsidRPr="0017040B">
        <w:rPr>
          <w:position w:val="2"/>
          <w:sz w:val="24"/>
          <w:szCs w:val="24"/>
        </w:rPr>
        <w:t xml:space="preserve"> </w:t>
      </w:r>
      <w:r w:rsidRPr="0017040B">
        <w:rPr>
          <w:spacing w:val="40"/>
          <w:position w:val="2"/>
          <w:sz w:val="24"/>
          <w:szCs w:val="24"/>
        </w:rPr>
        <w:t xml:space="preserve"> </w:t>
      </w:r>
      <w:proofErr w:type="spellStart"/>
      <w:r w:rsidRPr="0017040B">
        <w:rPr>
          <w:position w:val="2"/>
          <w:sz w:val="24"/>
          <w:szCs w:val="24"/>
        </w:rPr>
        <w:t>imyaka</w:t>
      </w:r>
      <w:proofErr w:type="spellEnd"/>
      <w:r w:rsidRPr="0017040B">
        <w:rPr>
          <w:spacing w:val="55"/>
          <w:position w:val="2"/>
          <w:sz w:val="24"/>
          <w:szCs w:val="24"/>
        </w:rPr>
        <w:t xml:space="preserve"> </w:t>
      </w:r>
      <w:proofErr w:type="spellStart"/>
      <w:r w:rsidRPr="0017040B">
        <w:rPr>
          <w:w w:val="104"/>
          <w:position w:val="2"/>
          <w:sz w:val="24"/>
          <w:szCs w:val="24"/>
        </w:rPr>
        <w:t>yiyongera</w:t>
      </w:r>
      <w:proofErr w:type="spellEnd"/>
    </w:p>
    <w:p w14:paraId="05327F6A" w14:textId="4BB3E6A7" w:rsidR="00F0293B" w:rsidRPr="0017040B" w:rsidRDefault="005C7A79">
      <w:pPr>
        <w:spacing w:before="24" w:line="380" w:lineRule="exact"/>
        <w:ind w:left="375" w:right="-41"/>
        <w:rPr>
          <w:sz w:val="24"/>
          <w:szCs w:val="24"/>
        </w:rPr>
      </w:pPr>
      <w:proofErr w:type="spellStart"/>
      <w:proofErr w:type="gramStart"/>
      <w:r w:rsidRPr="0017040B">
        <w:rPr>
          <w:sz w:val="24"/>
          <w:szCs w:val="24"/>
        </w:rPr>
        <w:t>ku</w:t>
      </w:r>
      <w:proofErr w:type="spellEnd"/>
      <w:r w:rsidRPr="0017040B">
        <w:rPr>
          <w:sz w:val="24"/>
          <w:szCs w:val="24"/>
        </w:rPr>
        <w:t xml:space="preserve"> </w:t>
      </w:r>
      <w:r w:rsidRPr="0017040B">
        <w:rPr>
          <w:spacing w:val="35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buryo</w:t>
      </w:r>
      <w:proofErr w:type="spellEnd"/>
      <w:proofErr w:type="gramEnd"/>
      <w:r w:rsidRPr="0017040B">
        <w:rPr>
          <w:sz w:val="24"/>
          <w:szCs w:val="24"/>
        </w:rPr>
        <w:t xml:space="preserve"> </w:t>
      </w:r>
      <w:r w:rsidRPr="0017040B">
        <w:rPr>
          <w:spacing w:val="13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guhera</w:t>
      </w:r>
      <w:proofErr w:type="spellEnd"/>
      <w:r w:rsidRPr="0017040B">
        <w:rPr>
          <w:sz w:val="24"/>
          <w:szCs w:val="24"/>
        </w:rPr>
        <w:t xml:space="preserve"> </w:t>
      </w:r>
      <w:r w:rsidRPr="0017040B">
        <w:rPr>
          <w:spacing w:val="17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hafi</w:t>
      </w:r>
      <w:proofErr w:type="spellEnd"/>
      <w:r w:rsidRPr="0017040B">
        <w:rPr>
          <w:sz w:val="24"/>
          <w:szCs w:val="24"/>
        </w:rPr>
        <w:t xml:space="preserve"> </w:t>
      </w:r>
      <w:r w:rsidRPr="0017040B">
        <w:rPr>
          <w:spacing w:val="6"/>
          <w:sz w:val="24"/>
          <w:szCs w:val="24"/>
        </w:rPr>
        <w:t xml:space="preserve"> </w:t>
      </w:r>
      <w:r w:rsidRPr="0017040B">
        <w:rPr>
          <w:sz w:val="24"/>
          <w:szCs w:val="24"/>
        </w:rPr>
        <w:t xml:space="preserve">mu </w:t>
      </w:r>
      <w:r w:rsidRPr="0017040B">
        <w:rPr>
          <w:spacing w:val="3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myaka</w:t>
      </w:r>
      <w:proofErr w:type="spellEnd"/>
      <w:r w:rsidRPr="0017040B">
        <w:rPr>
          <w:spacing w:val="60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mirongo</w:t>
      </w:r>
      <w:proofErr w:type="spellEnd"/>
      <w:r w:rsidRPr="0017040B">
        <w:rPr>
          <w:sz w:val="24"/>
          <w:szCs w:val="24"/>
        </w:rPr>
        <w:t xml:space="preserve"> </w:t>
      </w:r>
      <w:r w:rsidRPr="0017040B">
        <w:rPr>
          <w:spacing w:val="7"/>
          <w:sz w:val="24"/>
          <w:szCs w:val="24"/>
        </w:rPr>
        <w:t xml:space="preserve"> </w:t>
      </w:r>
      <w:proofErr w:type="spellStart"/>
      <w:r w:rsidRPr="0017040B">
        <w:rPr>
          <w:w w:val="104"/>
          <w:sz w:val="24"/>
          <w:szCs w:val="24"/>
        </w:rPr>
        <w:t>itanu</w:t>
      </w:r>
      <w:proofErr w:type="spellEnd"/>
      <w:r w:rsidRPr="0017040B">
        <w:rPr>
          <w:w w:val="104"/>
          <w:sz w:val="24"/>
          <w:szCs w:val="24"/>
        </w:rPr>
        <w:t xml:space="preserve"> </w:t>
      </w:r>
      <w:r w:rsidRPr="0017040B">
        <w:rPr>
          <w:sz w:val="24"/>
          <w:szCs w:val="24"/>
        </w:rPr>
        <w:t xml:space="preserve">(50) </w:t>
      </w:r>
      <w:r w:rsidRPr="0017040B">
        <w:rPr>
          <w:spacing w:val="8"/>
          <w:sz w:val="24"/>
          <w:szCs w:val="24"/>
        </w:rPr>
        <w:t xml:space="preserve"> </w:t>
      </w:r>
      <w:r w:rsidRPr="0017040B">
        <w:rPr>
          <w:sz w:val="24"/>
          <w:szCs w:val="24"/>
        </w:rPr>
        <w:t xml:space="preserve">prostate </w:t>
      </w:r>
      <w:r w:rsidRPr="0017040B">
        <w:rPr>
          <w:spacing w:val="22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ishobora</w:t>
      </w:r>
      <w:proofErr w:type="spellEnd"/>
      <w:r w:rsidRPr="0017040B">
        <w:rPr>
          <w:sz w:val="24"/>
          <w:szCs w:val="24"/>
        </w:rPr>
        <w:t xml:space="preserve"> </w:t>
      </w:r>
      <w:r w:rsidRPr="0017040B">
        <w:rPr>
          <w:spacing w:val="25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gutera</w:t>
      </w:r>
      <w:proofErr w:type="spellEnd"/>
      <w:r w:rsidRPr="0017040B">
        <w:rPr>
          <w:sz w:val="24"/>
          <w:szCs w:val="24"/>
        </w:rPr>
        <w:t xml:space="preserve">  </w:t>
      </w:r>
      <w:r w:rsidRPr="0017040B">
        <w:rPr>
          <w:spacing w:val="47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kwihagarika</w:t>
      </w:r>
      <w:proofErr w:type="spellEnd"/>
      <w:r w:rsidRPr="0017040B">
        <w:rPr>
          <w:sz w:val="24"/>
          <w:szCs w:val="24"/>
        </w:rPr>
        <w:t xml:space="preserve"> </w:t>
      </w:r>
      <w:r w:rsidRPr="0017040B">
        <w:rPr>
          <w:spacing w:val="39"/>
          <w:sz w:val="24"/>
          <w:szCs w:val="24"/>
        </w:rPr>
        <w:t xml:space="preserve"> </w:t>
      </w:r>
      <w:proofErr w:type="spellStart"/>
      <w:r w:rsidRPr="0017040B">
        <w:rPr>
          <w:w w:val="104"/>
          <w:sz w:val="24"/>
          <w:szCs w:val="24"/>
        </w:rPr>
        <w:t>nabi</w:t>
      </w:r>
      <w:proofErr w:type="spellEnd"/>
      <w:r w:rsidRPr="0017040B">
        <w:rPr>
          <w:w w:val="104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birimo</w:t>
      </w:r>
      <w:proofErr w:type="spellEnd"/>
      <w:r w:rsidRPr="0017040B">
        <w:rPr>
          <w:sz w:val="24"/>
          <w:szCs w:val="24"/>
        </w:rPr>
        <w:t xml:space="preserve">  </w:t>
      </w:r>
      <w:r w:rsidRPr="0017040B">
        <w:rPr>
          <w:spacing w:val="18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umuvuduko</w:t>
      </w:r>
      <w:proofErr w:type="spellEnd"/>
      <w:r w:rsidRPr="0017040B">
        <w:rPr>
          <w:sz w:val="24"/>
          <w:szCs w:val="24"/>
        </w:rPr>
        <w:t xml:space="preserve">  </w:t>
      </w:r>
      <w:r w:rsidRPr="0017040B">
        <w:rPr>
          <w:spacing w:val="38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muke</w:t>
      </w:r>
      <w:proofErr w:type="spellEnd"/>
      <w:r w:rsidRPr="0017040B">
        <w:rPr>
          <w:sz w:val="24"/>
          <w:szCs w:val="24"/>
        </w:rPr>
        <w:t xml:space="preserve">  </w:t>
      </w:r>
      <w:r w:rsidRPr="0017040B">
        <w:rPr>
          <w:spacing w:val="13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w’inkari</w:t>
      </w:r>
      <w:proofErr w:type="spellEnd"/>
      <w:r w:rsidRPr="0017040B">
        <w:rPr>
          <w:sz w:val="24"/>
          <w:szCs w:val="24"/>
        </w:rPr>
        <w:t xml:space="preserve">,  </w:t>
      </w:r>
      <w:r w:rsidRPr="0017040B">
        <w:rPr>
          <w:spacing w:val="27"/>
          <w:sz w:val="24"/>
          <w:szCs w:val="24"/>
        </w:rPr>
        <w:t xml:space="preserve"> </w:t>
      </w:r>
      <w:proofErr w:type="spellStart"/>
      <w:r w:rsidRPr="0017040B">
        <w:rPr>
          <w:w w:val="104"/>
          <w:sz w:val="24"/>
          <w:szCs w:val="24"/>
        </w:rPr>
        <w:t>kwikanira</w:t>
      </w:r>
      <w:proofErr w:type="spellEnd"/>
      <w:r w:rsidRPr="0017040B">
        <w:rPr>
          <w:w w:val="104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wihagarika</w:t>
      </w:r>
      <w:proofErr w:type="spellEnd"/>
      <w:r w:rsidRPr="0017040B">
        <w:rPr>
          <w:sz w:val="24"/>
          <w:szCs w:val="24"/>
        </w:rPr>
        <w:t xml:space="preserve">,          </w:t>
      </w:r>
      <w:r w:rsidRPr="0017040B">
        <w:rPr>
          <w:spacing w:val="24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kwihagarika</w:t>
      </w:r>
      <w:proofErr w:type="spellEnd"/>
      <w:r w:rsidRPr="0017040B">
        <w:rPr>
          <w:sz w:val="24"/>
          <w:szCs w:val="24"/>
        </w:rPr>
        <w:t xml:space="preserve">           </w:t>
      </w:r>
      <w:r w:rsidRPr="0017040B">
        <w:rPr>
          <w:spacing w:val="43"/>
          <w:sz w:val="24"/>
          <w:szCs w:val="24"/>
        </w:rPr>
        <w:t xml:space="preserve"> </w:t>
      </w:r>
      <w:proofErr w:type="spellStart"/>
      <w:r w:rsidRPr="0017040B">
        <w:rPr>
          <w:w w:val="104"/>
          <w:sz w:val="24"/>
          <w:szCs w:val="24"/>
        </w:rPr>
        <w:t>ntizishiremo</w:t>
      </w:r>
      <w:proofErr w:type="spellEnd"/>
      <w:r w:rsidRPr="0017040B">
        <w:rPr>
          <w:w w:val="104"/>
          <w:sz w:val="24"/>
          <w:szCs w:val="24"/>
        </w:rPr>
        <w:t xml:space="preserve">, </w:t>
      </w:r>
      <w:proofErr w:type="spellStart"/>
      <w:r w:rsidRPr="0017040B">
        <w:rPr>
          <w:sz w:val="24"/>
          <w:szCs w:val="24"/>
        </w:rPr>
        <w:t>kwihagarika</w:t>
      </w:r>
      <w:proofErr w:type="spellEnd"/>
      <w:r w:rsidRPr="0017040B">
        <w:rPr>
          <w:sz w:val="24"/>
          <w:szCs w:val="24"/>
        </w:rPr>
        <w:t xml:space="preserve">  </w:t>
      </w:r>
      <w:r w:rsidRPr="0017040B">
        <w:rPr>
          <w:spacing w:val="18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kenshi</w:t>
      </w:r>
      <w:proofErr w:type="spellEnd"/>
      <w:r w:rsidRPr="0017040B">
        <w:rPr>
          <w:spacing w:val="37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amanywa</w:t>
      </w:r>
      <w:proofErr w:type="spellEnd"/>
      <w:r w:rsidRPr="0017040B">
        <w:rPr>
          <w:spacing w:val="49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n’ijoro</w:t>
      </w:r>
      <w:proofErr w:type="spellEnd"/>
      <w:r w:rsidRPr="0017040B">
        <w:rPr>
          <w:sz w:val="24"/>
          <w:szCs w:val="24"/>
        </w:rPr>
        <w:t xml:space="preserve">, </w:t>
      </w:r>
      <w:r w:rsidRPr="0017040B">
        <w:rPr>
          <w:spacing w:val="30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rimwe</w:t>
      </w:r>
      <w:proofErr w:type="spellEnd"/>
      <w:r w:rsidRPr="0017040B">
        <w:rPr>
          <w:spacing w:val="36"/>
          <w:sz w:val="24"/>
          <w:szCs w:val="24"/>
        </w:rPr>
        <w:t xml:space="preserve"> </w:t>
      </w:r>
      <w:proofErr w:type="spellStart"/>
      <w:r w:rsidRPr="0017040B">
        <w:rPr>
          <w:w w:val="104"/>
          <w:sz w:val="24"/>
          <w:szCs w:val="24"/>
        </w:rPr>
        <w:t>na</w:t>
      </w:r>
      <w:proofErr w:type="spellEnd"/>
      <w:r w:rsidRPr="0017040B">
        <w:rPr>
          <w:w w:val="104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rimwe</w:t>
      </w:r>
      <w:proofErr w:type="spellEnd"/>
      <w:r w:rsidRPr="0017040B">
        <w:rPr>
          <w:sz w:val="24"/>
          <w:szCs w:val="24"/>
        </w:rPr>
        <w:t xml:space="preserve">  </w:t>
      </w:r>
      <w:r w:rsidRPr="0017040B">
        <w:rPr>
          <w:spacing w:val="33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zikanagucika</w:t>
      </w:r>
      <w:proofErr w:type="spellEnd"/>
      <w:r w:rsidRPr="0017040B">
        <w:rPr>
          <w:sz w:val="24"/>
          <w:szCs w:val="24"/>
        </w:rPr>
        <w:t xml:space="preserve">.   </w:t>
      </w:r>
      <w:r w:rsidRPr="0017040B">
        <w:rPr>
          <w:spacing w:val="2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Ubwo</w:t>
      </w:r>
      <w:proofErr w:type="spellEnd"/>
      <w:r w:rsidRPr="0017040B">
        <w:rPr>
          <w:sz w:val="24"/>
          <w:szCs w:val="24"/>
        </w:rPr>
        <w:t xml:space="preserve">     </w:t>
      </w:r>
      <w:r w:rsidRPr="0017040B">
        <w:rPr>
          <w:spacing w:val="20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burwayi</w:t>
      </w:r>
      <w:proofErr w:type="spellEnd"/>
      <w:r w:rsidRPr="0017040B">
        <w:rPr>
          <w:sz w:val="24"/>
          <w:szCs w:val="24"/>
        </w:rPr>
        <w:t xml:space="preserve">     </w:t>
      </w:r>
      <w:r w:rsidRPr="0017040B">
        <w:rPr>
          <w:spacing w:val="27"/>
          <w:sz w:val="24"/>
          <w:szCs w:val="24"/>
        </w:rPr>
        <w:t xml:space="preserve"> </w:t>
      </w:r>
      <w:proofErr w:type="spellStart"/>
      <w:r w:rsidRPr="0017040B">
        <w:rPr>
          <w:w w:val="104"/>
          <w:sz w:val="24"/>
          <w:szCs w:val="24"/>
        </w:rPr>
        <w:t>bwo</w:t>
      </w:r>
      <w:proofErr w:type="spellEnd"/>
      <w:r w:rsidRPr="0017040B">
        <w:rPr>
          <w:w w:val="104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kubyimba</w:t>
      </w:r>
      <w:proofErr w:type="spellEnd"/>
      <w:r w:rsidRPr="0017040B">
        <w:rPr>
          <w:sz w:val="24"/>
          <w:szCs w:val="24"/>
        </w:rPr>
        <w:t xml:space="preserve">  </w:t>
      </w:r>
      <w:r w:rsidRPr="0017040B">
        <w:rPr>
          <w:spacing w:val="38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kwa</w:t>
      </w:r>
      <w:proofErr w:type="spellEnd"/>
      <w:r w:rsidRPr="0017040B">
        <w:rPr>
          <w:sz w:val="24"/>
          <w:szCs w:val="24"/>
        </w:rPr>
        <w:t xml:space="preserve">  </w:t>
      </w:r>
      <w:r w:rsidRPr="0017040B">
        <w:rPr>
          <w:spacing w:val="16"/>
          <w:sz w:val="24"/>
          <w:szCs w:val="24"/>
        </w:rPr>
        <w:t xml:space="preserve"> </w:t>
      </w:r>
      <w:r w:rsidRPr="0017040B">
        <w:rPr>
          <w:sz w:val="24"/>
          <w:szCs w:val="24"/>
        </w:rPr>
        <w:t>prosta</w:t>
      </w:r>
      <w:r w:rsidRPr="0017040B">
        <w:rPr>
          <w:spacing w:val="-1"/>
          <w:sz w:val="24"/>
          <w:szCs w:val="24"/>
        </w:rPr>
        <w:t>t</w:t>
      </w:r>
      <w:r w:rsidRPr="0017040B">
        <w:rPr>
          <w:sz w:val="24"/>
          <w:szCs w:val="24"/>
        </w:rPr>
        <w:t xml:space="preserve">e  </w:t>
      </w:r>
      <w:r w:rsidRPr="0017040B">
        <w:rPr>
          <w:spacing w:val="30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iyo</w:t>
      </w:r>
      <w:proofErr w:type="spellEnd"/>
      <w:r w:rsidRPr="0017040B">
        <w:rPr>
          <w:spacing w:val="56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butarimo</w:t>
      </w:r>
      <w:proofErr w:type="spellEnd"/>
      <w:r w:rsidRPr="0017040B">
        <w:rPr>
          <w:sz w:val="24"/>
          <w:szCs w:val="24"/>
        </w:rPr>
        <w:t xml:space="preserve">   </w:t>
      </w:r>
      <w:r w:rsidRPr="0017040B">
        <w:rPr>
          <w:spacing w:val="14"/>
          <w:sz w:val="24"/>
          <w:szCs w:val="24"/>
        </w:rPr>
        <w:t xml:space="preserve"> </w:t>
      </w:r>
      <w:proofErr w:type="spellStart"/>
      <w:r w:rsidRPr="0017040B">
        <w:rPr>
          <w:w w:val="104"/>
          <w:sz w:val="24"/>
          <w:szCs w:val="24"/>
        </w:rPr>
        <w:t>kanseri</w:t>
      </w:r>
      <w:proofErr w:type="spellEnd"/>
      <w:r w:rsidRPr="0017040B">
        <w:rPr>
          <w:w w:val="104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bwitwa</w:t>
      </w:r>
      <w:proofErr w:type="spellEnd"/>
      <w:r w:rsidRPr="0017040B">
        <w:rPr>
          <w:sz w:val="24"/>
          <w:szCs w:val="24"/>
        </w:rPr>
        <w:t xml:space="preserve">  </w:t>
      </w:r>
      <w:r w:rsidRPr="0017040B">
        <w:rPr>
          <w:spacing w:val="15"/>
          <w:sz w:val="24"/>
          <w:szCs w:val="24"/>
        </w:rPr>
        <w:t xml:space="preserve"> </w:t>
      </w:r>
      <w:r w:rsidRPr="0017040B">
        <w:rPr>
          <w:b/>
          <w:sz w:val="24"/>
          <w:szCs w:val="24"/>
        </w:rPr>
        <w:t xml:space="preserve">ADENOME  </w:t>
      </w:r>
      <w:r w:rsidRPr="0017040B">
        <w:rPr>
          <w:b/>
          <w:spacing w:val="38"/>
          <w:sz w:val="24"/>
          <w:szCs w:val="24"/>
        </w:rPr>
        <w:t xml:space="preserve"> </w:t>
      </w:r>
      <w:r w:rsidRPr="0017040B">
        <w:rPr>
          <w:b/>
          <w:sz w:val="24"/>
          <w:szCs w:val="24"/>
        </w:rPr>
        <w:t xml:space="preserve">YA  </w:t>
      </w:r>
      <w:r w:rsidRPr="0017040B">
        <w:rPr>
          <w:b/>
          <w:spacing w:val="2"/>
          <w:sz w:val="24"/>
          <w:szCs w:val="24"/>
        </w:rPr>
        <w:t xml:space="preserve"> </w:t>
      </w:r>
      <w:r w:rsidRPr="0017040B">
        <w:rPr>
          <w:b/>
          <w:sz w:val="24"/>
          <w:szCs w:val="24"/>
        </w:rPr>
        <w:t>PROS</w:t>
      </w:r>
      <w:r w:rsidRPr="0017040B">
        <w:rPr>
          <w:b/>
          <w:spacing w:val="-1"/>
          <w:sz w:val="24"/>
          <w:szCs w:val="24"/>
        </w:rPr>
        <w:t>T</w:t>
      </w:r>
      <w:r w:rsidRPr="0017040B">
        <w:rPr>
          <w:b/>
          <w:sz w:val="24"/>
          <w:szCs w:val="24"/>
        </w:rPr>
        <w:t>AT</w:t>
      </w:r>
      <w:r w:rsidRPr="0017040B">
        <w:rPr>
          <w:b/>
          <w:spacing w:val="-1"/>
          <w:sz w:val="24"/>
          <w:szCs w:val="24"/>
        </w:rPr>
        <w:t>E</w:t>
      </w:r>
      <w:r w:rsidRPr="0017040B">
        <w:rPr>
          <w:sz w:val="24"/>
          <w:szCs w:val="24"/>
        </w:rPr>
        <w:t xml:space="preserve">.   </w:t>
      </w:r>
      <w:r w:rsidRPr="0017040B">
        <w:rPr>
          <w:spacing w:val="55"/>
          <w:sz w:val="24"/>
          <w:szCs w:val="24"/>
        </w:rPr>
        <w:t xml:space="preserve"> </w:t>
      </w:r>
      <w:proofErr w:type="spellStart"/>
      <w:r w:rsidRPr="0017040B">
        <w:rPr>
          <w:w w:val="104"/>
          <w:sz w:val="24"/>
          <w:szCs w:val="24"/>
        </w:rPr>
        <w:t>Ibyo</w:t>
      </w:r>
      <w:proofErr w:type="spellEnd"/>
      <w:r w:rsidRPr="0017040B">
        <w:rPr>
          <w:w w:val="104"/>
          <w:sz w:val="24"/>
          <w:szCs w:val="24"/>
        </w:rPr>
        <w:t xml:space="preserve"> </w:t>
      </w:r>
      <w:proofErr w:type="spellStart"/>
      <w:proofErr w:type="gramStart"/>
      <w:r w:rsidRPr="0017040B">
        <w:rPr>
          <w:sz w:val="24"/>
          <w:szCs w:val="24"/>
        </w:rPr>
        <w:t>bimenyetso</w:t>
      </w:r>
      <w:proofErr w:type="spellEnd"/>
      <w:r w:rsidRPr="0017040B">
        <w:rPr>
          <w:sz w:val="24"/>
          <w:szCs w:val="24"/>
        </w:rPr>
        <w:t xml:space="preserve"> </w:t>
      </w:r>
      <w:r w:rsidRPr="0017040B">
        <w:rPr>
          <w:spacing w:val="48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bishobora</w:t>
      </w:r>
      <w:proofErr w:type="spellEnd"/>
      <w:proofErr w:type="gramEnd"/>
      <w:r w:rsidRPr="0017040B">
        <w:rPr>
          <w:sz w:val="24"/>
          <w:szCs w:val="24"/>
        </w:rPr>
        <w:t xml:space="preserve"> </w:t>
      </w:r>
      <w:r w:rsidRPr="0017040B">
        <w:rPr>
          <w:spacing w:val="42"/>
          <w:sz w:val="24"/>
          <w:szCs w:val="24"/>
        </w:rPr>
        <w:t xml:space="preserve"> </w:t>
      </w:r>
      <w:r w:rsidRPr="0017040B">
        <w:rPr>
          <w:sz w:val="24"/>
          <w:szCs w:val="24"/>
        </w:rPr>
        <w:t xml:space="preserve">no </w:t>
      </w:r>
      <w:r w:rsidRPr="0017040B">
        <w:rPr>
          <w:spacing w:val="14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kugaragara</w:t>
      </w:r>
      <w:proofErr w:type="spellEnd"/>
      <w:r w:rsidRPr="0017040B">
        <w:rPr>
          <w:sz w:val="24"/>
          <w:szCs w:val="24"/>
        </w:rPr>
        <w:t xml:space="preserve">   </w:t>
      </w:r>
      <w:r w:rsidRPr="0017040B">
        <w:rPr>
          <w:spacing w:val="59"/>
          <w:sz w:val="24"/>
          <w:szCs w:val="24"/>
        </w:rPr>
        <w:t xml:space="preserve"> </w:t>
      </w:r>
      <w:proofErr w:type="spellStart"/>
      <w:r w:rsidRPr="0017040B">
        <w:rPr>
          <w:w w:val="104"/>
          <w:sz w:val="24"/>
          <w:szCs w:val="24"/>
        </w:rPr>
        <w:t>kumuntu</w:t>
      </w:r>
      <w:proofErr w:type="spellEnd"/>
      <w:r w:rsidRPr="0017040B">
        <w:rPr>
          <w:w w:val="104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ufite</w:t>
      </w:r>
      <w:proofErr w:type="spellEnd"/>
      <w:r w:rsidRPr="0017040B">
        <w:rPr>
          <w:spacing w:val="20"/>
          <w:sz w:val="24"/>
          <w:szCs w:val="24"/>
        </w:rPr>
        <w:t xml:space="preserve"> </w:t>
      </w:r>
      <w:r w:rsidRPr="0017040B">
        <w:rPr>
          <w:b/>
          <w:sz w:val="24"/>
          <w:szCs w:val="24"/>
        </w:rPr>
        <w:t>KANSERI</w:t>
      </w:r>
      <w:r w:rsidRPr="0017040B">
        <w:rPr>
          <w:b/>
          <w:spacing w:val="46"/>
          <w:sz w:val="24"/>
          <w:szCs w:val="24"/>
        </w:rPr>
        <w:t xml:space="preserve"> </w:t>
      </w:r>
      <w:r w:rsidRPr="0017040B">
        <w:rPr>
          <w:b/>
          <w:sz w:val="24"/>
          <w:szCs w:val="24"/>
        </w:rPr>
        <w:t>YA</w:t>
      </w:r>
      <w:r w:rsidRPr="0017040B">
        <w:rPr>
          <w:b/>
          <w:spacing w:val="16"/>
          <w:sz w:val="24"/>
          <w:szCs w:val="24"/>
        </w:rPr>
        <w:t xml:space="preserve"> </w:t>
      </w:r>
      <w:r w:rsidRPr="0017040B">
        <w:rPr>
          <w:b/>
          <w:sz w:val="24"/>
          <w:szCs w:val="24"/>
        </w:rPr>
        <w:t>PROST</w:t>
      </w:r>
      <w:r w:rsidRPr="0017040B">
        <w:rPr>
          <w:b/>
          <w:spacing w:val="-1"/>
          <w:sz w:val="24"/>
          <w:szCs w:val="24"/>
        </w:rPr>
        <w:t>A</w:t>
      </w:r>
      <w:r w:rsidRPr="0017040B">
        <w:rPr>
          <w:b/>
          <w:sz w:val="24"/>
          <w:szCs w:val="24"/>
        </w:rPr>
        <w:t>TE.</w:t>
      </w:r>
      <w:r w:rsidRPr="0017040B">
        <w:rPr>
          <w:b/>
          <w:spacing w:val="56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Niyo</w:t>
      </w:r>
      <w:proofErr w:type="spellEnd"/>
      <w:r w:rsidRPr="0017040B">
        <w:rPr>
          <w:spacing w:val="44"/>
          <w:sz w:val="24"/>
          <w:szCs w:val="24"/>
        </w:rPr>
        <w:t xml:space="preserve"> </w:t>
      </w:r>
      <w:proofErr w:type="spellStart"/>
      <w:r w:rsidRPr="0017040B">
        <w:rPr>
          <w:w w:val="104"/>
          <w:sz w:val="24"/>
          <w:szCs w:val="24"/>
        </w:rPr>
        <w:t>mpamvu</w:t>
      </w:r>
      <w:proofErr w:type="spellEnd"/>
      <w:r w:rsidRPr="0017040B">
        <w:rPr>
          <w:w w:val="104"/>
          <w:sz w:val="24"/>
          <w:szCs w:val="24"/>
        </w:rPr>
        <w:t xml:space="preserve"> </w:t>
      </w:r>
      <w:proofErr w:type="spellStart"/>
      <w:proofErr w:type="gramStart"/>
      <w:r w:rsidRPr="0017040B">
        <w:rPr>
          <w:sz w:val="24"/>
          <w:szCs w:val="24"/>
        </w:rPr>
        <w:t>umugabo</w:t>
      </w:r>
      <w:proofErr w:type="spellEnd"/>
      <w:r w:rsidRPr="0017040B">
        <w:rPr>
          <w:sz w:val="24"/>
          <w:szCs w:val="24"/>
        </w:rPr>
        <w:t xml:space="preserve"> </w:t>
      </w:r>
      <w:r w:rsidRPr="0017040B">
        <w:rPr>
          <w:spacing w:val="21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wese</w:t>
      </w:r>
      <w:proofErr w:type="spellEnd"/>
      <w:proofErr w:type="gramEnd"/>
      <w:r w:rsidRPr="0017040B">
        <w:rPr>
          <w:sz w:val="24"/>
          <w:szCs w:val="24"/>
        </w:rPr>
        <w:t xml:space="preserve"> </w:t>
      </w:r>
      <w:r w:rsidRPr="0017040B">
        <w:rPr>
          <w:spacing w:val="4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utugana</w:t>
      </w:r>
      <w:proofErr w:type="spellEnd"/>
      <w:r w:rsidRPr="0017040B">
        <w:rPr>
          <w:spacing w:val="55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afite</w:t>
      </w:r>
      <w:proofErr w:type="spellEnd"/>
      <w:r w:rsidRPr="0017040B">
        <w:rPr>
          <w:sz w:val="24"/>
          <w:szCs w:val="24"/>
        </w:rPr>
        <w:t xml:space="preserve"> </w:t>
      </w:r>
      <w:r w:rsidRPr="0017040B">
        <w:rPr>
          <w:spacing w:val="2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ibyo</w:t>
      </w:r>
      <w:proofErr w:type="spellEnd"/>
      <w:r w:rsidRPr="0017040B">
        <w:rPr>
          <w:sz w:val="24"/>
          <w:szCs w:val="24"/>
        </w:rPr>
        <w:t xml:space="preserve">  </w:t>
      </w:r>
      <w:r w:rsidRPr="0017040B">
        <w:rPr>
          <w:spacing w:val="46"/>
          <w:sz w:val="24"/>
          <w:szCs w:val="24"/>
        </w:rPr>
        <w:t xml:space="preserve"> </w:t>
      </w:r>
      <w:proofErr w:type="spellStart"/>
      <w:r w:rsidRPr="0017040B">
        <w:rPr>
          <w:w w:val="104"/>
          <w:sz w:val="24"/>
          <w:szCs w:val="24"/>
        </w:rPr>
        <w:t>bimenyetso</w:t>
      </w:r>
      <w:proofErr w:type="spellEnd"/>
    </w:p>
    <w:p w14:paraId="7D4EBF46" w14:textId="77777777" w:rsidR="00F0293B" w:rsidRPr="0017040B" w:rsidRDefault="005C7A79">
      <w:pPr>
        <w:spacing w:line="340" w:lineRule="exact"/>
        <w:ind w:left="82"/>
        <w:rPr>
          <w:sz w:val="24"/>
          <w:szCs w:val="24"/>
        </w:rPr>
      </w:pPr>
      <w:r w:rsidRPr="0017040B">
        <w:rPr>
          <w:color w:val="91FDF9"/>
          <w:position w:val="4"/>
          <w:sz w:val="46"/>
          <w:szCs w:val="46"/>
        </w:rPr>
        <w:t>--</w:t>
      </w:r>
      <w:r w:rsidRPr="0017040B">
        <w:rPr>
          <w:color w:val="91FDF9"/>
          <w:spacing w:val="-107"/>
          <w:position w:val="4"/>
          <w:sz w:val="46"/>
          <w:szCs w:val="46"/>
        </w:rPr>
        <w:t>-</w:t>
      </w:r>
      <w:proofErr w:type="spellStart"/>
      <w:r w:rsidRPr="0017040B">
        <w:rPr>
          <w:color w:val="000000"/>
          <w:position w:val="-2"/>
          <w:sz w:val="24"/>
          <w:szCs w:val="24"/>
        </w:rPr>
        <w:t>tubanza</w:t>
      </w:r>
      <w:proofErr w:type="spellEnd"/>
      <w:r w:rsidRPr="0017040B">
        <w:rPr>
          <w:color w:val="000000"/>
          <w:spacing w:val="52"/>
          <w:position w:val="-2"/>
          <w:sz w:val="24"/>
          <w:szCs w:val="24"/>
        </w:rPr>
        <w:t xml:space="preserve"> </w:t>
      </w:r>
      <w:proofErr w:type="spellStart"/>
      <w:r w:rsidRPr="0017040B">
        <w:rPr>
          <w:color w:val="000000"/>
          <w:position w:val="-2"/>
          <w:sz w:val="24"/>
          <w:szCs w:val="24"/>
        </w:rPr>
        <w:t>gutandukanya</w:t>
      </w:r>
      <w:proofErr w:type="spellEnd"/>
      <w:r w:rsidRPr="0017040B">
        <w:rPr>
          <w:color w:val="000000"/>
          <w:spacing w:val="56"/>
          <w:position w:val="-2"/>
          <w:sz w:val="24"/>
          <w:szCs w:val="24"/>
        </w:rPr>
        <w:t xml:space="preserve"> </w:t>
      </w:r>
      <w:proofErr w:type="spellStart"/>
      <w:r w:rsidRPr="0017040B">
        <w:rPr>
          <w:color w:val="000000"/>
          <w:position w:val="-2"/>
          <w:sz w:val="24"/>
          <w:szCs w:val="24"/>
        </w:rPr>
        <w:t>izo</w:t>
      </w:r>
      <w:proofErr w:type="spellEnd"/>
      <w:r w:rsidRPr="0017040B">
        <w:rPr>
          <w:color w:val="000000"/>
          <w:spacing w:val="14"/>
          <w:position w:val="-2"/>
          <w:sz w:val="24"/>
          <w:szCs w:val="24"/>
        </w:rPr>
        <w:t xml:space="preserve"> </w:t>
      </w:r>
      <w:proofErr w:type="spellStart"/>
      <w:r w:rsidRPr="0017040B">
        <w:rPr>
          <w:color w:val="000000"/>
          <w:position w:val="-2"/>
          <w:sz w:val="24"/>
          <w:szCs w:val="24"/>
        </w:rPr>
        <w:t>ndwara</w:t>
      </w:r>
      <w:proofErr w:type="spellEnd"/>
      <w:r w:rsidRPr="0017040B">
        <w:rPr>
          <w:color w:val="000000"/>
          <w:spacing w:val="30"/>
          <w:position w:val="-2"/>
          <w:sz w:val="24"/>
          <w:szCs w:val="24"/>
        </w:rPr>
        <w:t xml:space="preserve"> </w:t>
      </w:r>
      <w:proofErr w:type="spellStart"/>
      <w:r w:rsidRPr="0017040B">
        <w:rPr>
          <w:color w:val="000000"/>
          <w:w w:val="104"/>
          <w:position w:val="-2"/>
          <w:sz w:val="24"/>
          <w:szCs w:val="24"/>
        </w:rPr>
        <w:t>zombi</w:t>
      </w:r>
      <w:proofErr w:type="spellEnd"/>
      <w:r w:rsidRPr="0017040B">
        <w:rPr>
          <w:color w:val="000000"/>
          <w:w w:val="104"/>
          <w:position w:val="-2"/>
          <w:sz w:val="24"/>
          <w:szCs w:val="24"/>
        </w:rPr>
        <w:t>.</w:t>
      </w:r>
    </w:p>
    <w:p w14:paraId="510CE25B" w14:textId="4FA47387" w:rsidR="00F0293B" w:rsidRPr="0017040B" w:rsidRDefault="005C7A79">
      <w:pPr>
        <w:spacing w:before="52" w:line="282" w:lineRule="auto"/>
        <w:ind w:left="11" w:right="-45"/>
        <w:rPr>
          <w:sz w:val="26"/>
          <w:szCs w:val="26"/>
        </w:rPr>
      </w:pPr>
      <w:r w:rsidRPr="0017040B">
        <w:br w:type="column"/>
      </w:r>
      <w:proofErr w:type="spellStart"/>
      <w:proofErr w:type="gramStart"/>
      <w:r w:rsidRPr="0017040B">
        <w:rPr>
          <w:sz w:val="26"/>
          <w:szCs w:val="26"/>
        </w:rPr>
        <w:t>mpamvu</w:t>
      </w:r>
      <w:proofErr w:type="spellEnd"/>
      <w:r w:rsidRPr="0017040B">
        <w:rPr>
          <w:sz w:val="26"/>
          <w:szCs w:val="26"/>
        </w:rPr>
        <w:t xml:space="preserve"> </w:t>
      </w:r>
      <w:r w:rsidRPr="0017040B">
        <w:rPr>
          <w:spacing w:val="59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tugira</w:t>
      </w:r>
      <w:proofErr w:type="spellEnd"/>
      <w:proofErr w:type="gramEnd"/>
      <w:r w:rsidRPr="0017040B">
        <w:rPr>
          <w:sz w:val="26"/>
          <w:szCs w:val="26"/>
        </w:rPr>
        <w:t xml:space="preserve"> </w:t>
      </w:r>
      <w:r w:rsidRPr="0017040B">
        <w:rPr>
          <w:spacing w:val="59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inama</w:t>
      </w:r>
      <w:proofErr w:type="spellEnd"/>
      <w:r w:rsidRPr="0017040B">
        <w:rPr>
          <w:spacing w:val="32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abantu</w:t>
      </w:r>
      <w:proofErr w:type="spellEnd"/>
      <w:r w:rsidRPr="0017040B">
        <w:rPr>
          <w:sz w:val="26"/>
          <w:szCs w:val="26"/>
        </w:rPr>
        <w:t xml:space="preserve">  </w:t>
      </w:r>
      <w:r w:rsidRPr="0017040B">
        <w:rPr>
          <w:spacing w:val="13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kwisuzumisha</w:t>
      </w:r>
      <w:proofErr w:type="spellEnd"/>
      <w:r w:rsidRPr="0017040B">
        <w:rPr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kare</w:t>
      </w:r>
      <w:proofErr w:type="spellEnd"/>
      <w:r w:rsidRPr="0017040B">
        <w:rPr>
          <w:sz w:val="26"/>
          <w:szCs w:val="26"/>
        </w:rPr>
        <w:t xml:space="preserve"> (</w:t>
      </w:r>
      <w:proofErr w:type="spellStart"/>
      <w:r w:rsidRPr="0017040B">
        <w:rPr>
          <w:sz w:val="26"/>
          <w:szCs w:val="26"/>
        </w:rPr>
        <w:t>ku</w:t>
      </w:r>
      <w:proofErr w:type="spellEnd"/>
      <w:r w:rsidRPr="0017040B">
        <w:rPr>
          <w:spacing w:val="-3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myaka</w:t>
      </w:r>
      <w:proofErr w:type="spellEnd"/>
      <w:r w:rsidRPr="0017040B">
        <w:rPr>
          <w:spacing w:val="-1"/>
          <w:sz w:val="26"/>
          <w:szCs w:val="26"/>
        </w:rPr>
        <w:t xml:space="preserve"> </w:t>
      </w:r>
      <w:r w:rsidRPr="0017040B">
        <w:rPr>
          <w:sz w:val="26"/>
          <w:szCs w:val="26"/>
        </w:rPr>
        <w:t>50)</w:t>
      </w:r>
      <w:r w:rsidRPr="0017040B">
        <w:rPr>
          <w:spacing w:val="20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bakamenya</w:t>
      </w:r>
      <w:proofErr w:type="spellEnd"/>
      <w:r w:rsidRPr="0017040B">
        <w:rPr>
          <w:sz w:val="26"/>
          <w:szCs w:val="26"/>
        </w:rPr>
        <w:t xml:space="preserve"> </w:t>
      </w:r>
      <w:r w:rsidRPr="0017040B">
        <w:rPr>
          <w:spacing w:val="14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uko</w:t>
      </w:r>
      <w:proofErr w:type="spellEnd"/>
      <w:r w:rsidRPr="0017040B">
        <w:rPr>
          <w:spacing w:val="11"/>
          <w:sz w:val="26"/>
          <w:szCs w:val="26"/>
        </w:rPr>
        <w:t xml:space="preserve"> </w:t>
      </w:r>
      <w:proofErr w:type="spellStart"/>
      <w:r w:rsidR="005454D8">
        <w:rPr>
          <w:spacing w:val="11"/>
          <w:sz w:val="26"/>
          <w:szCs w:val="26"/>
        </w:rPr>
        <w:t>b</w:t>
      </w:r>
      <w:r w:rsidRPr="0017040B">
        <w:rPr>
          <w:sz w:val="26"/>
          <w:szCs w:val="26"/>
        </w:rPr>
        <w:t>ahagaze</w:t>
      </w:r>
      <w:proofErr w:type="spellEnd"/>
      <w:r w:rsidRPr="0017040B">
        <w:rPr>
          <w:sz w:val="26"/>
          <w:szCs w:val="26"/>
        </w:rPr>
        <w:t xml:space="preserve">, </w:t>
      </w:r>
      <w:proofErr w:type="spellStart"/>
      <w:r w:rsidRPr="0017040B">
        <w:rPr>
          <w:sz w:val="26"/>
          <w:szCs w:val="26"/>
        </w:rPr>
        <w:t>batarindiriye</w:t>
      </w:r>
      <w:proofErr w:type="spellEnd"/>
      <w:r w:rsidRPr="0017040B">
        <w:rPr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ibi</w:t>
      </w:r>
      <w:r w:rsidRPr="0017040B">
        <w:rPr>
          <w:spacing w:val="-1"/>
          <w:sz w:val="26"/>
          <w:szCs w:val="26"/>
        </w:rPr>
        <w:t>m</w:t>
      </w:r>
      <w:r w:rsidRPr="0017040B">
        <w:rPr>
          <w:sz w:val="26"/>
          <w:szCs w:val="26"/>
        </w:rPr>
        <w:t>enyetso</w:t>
      </w:r>
      <w:proofErr w:type="spellEnd"/>
      <w:r w:rsidRPr="0017040B">
        <w:rPr>
          <w:sz w:val="26"/>
          <w:szCs w:val="26"/>
        </w:rPr>
        <w:t xml:space="preserve"> </w:t>
      </w:r>
      <w:r w:rsidRPr="0017040B">
        <w:rPr>
          <w:spacing w:val="14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byo</w:t>
      </w:r>
      <w:proofErr w:type="spellEnd"/>
      <w:r w:rsidRPr="0017040B">
        <w:rPr>
          <w:sz w:val="26"/>
          <w:szCs w:val="26"/>
        </w:rPr>
        <w:t xml:space="preserve">  </w:t>
      </w:r>
      <w:r w:rsidRPr="0017040B">
        <w:rPr>
          <w:spacing w:val="26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kwihagarika</w:t>
      </w:r>
      <w:proofErr w:type="spellEnd"/>
      <w:r w:rsidRPr="0017040B">
        <w:rPr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nabi</w:t>
      </w:r>
      <w:proofErr w:type="spellEnd"/>
      <w:r w:rsidRPr="0017040B">
        <w:rPr>
          <w:sz w:val="26"/>
          <w:szCs w:val="26"/>
        </w:rPr>
        <w:t xml:space="preserve">, </w:t>
      </w:r>
      <w:proofErr w:type="spellStart"/>
      <w:r w:rsidRPr="0017040B">
        <w:rPr>
          <w:sz w:val="26"/>
          <w:szCs w:val="26"/>
        </w:rPr>
        <w:t>kwihagar</w:t>
      </w:r>
      <w:r w:rsidRPr="0017040B">
        <w:rPr>
          <w:spacing w:val="-1"/>
          <w:sz w:val="26"/>
          <w:szCs w:val="26"/>
        </w:rPr>
        <w:t>i</w:t>
      </w:r>
      <w:r w:rsidRPr="0017040B">
        <w:rPr>
          <w:sz w:val="26"/>
          <w:szCs w:val="26"/>
        </w:rPr>
        <w:t>ka</w:t>
      </w:r>
      <w:proofErr w:type="spellEnd"/>
      <w:r w:rsidRPr="0017040B">
        <w:rPr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ama</w:t>
      </w:r>
      <w:r w:rsidRPr="0017040B">
        <w:rPr>
          <w:spacing w:val="-1"/>
          <w:sz w:val="26"/>
          <w:szCs w:val="26"/>
        </w:rPr>
        <w:t>r</w:t>
      </w:r>
      <w:r w:rsidRPr="0017040B">
        <w:rPr>
          <w:sz w:val="26"/>
          <w:szCs w:val="26"/>
        </w:rPr>
        <w:t>aso</w:t>
      </w:r>
      <w:proofErr w:type="spellEnd"/>
      <w:r w:rsidRPr="0017040B">
        <w:rPr>
          <w:sz w:val="26"/>
          <w:szCs w:val="26"/>
        </w:rPr>
        <w:t>,</w:t>
      </w:r>
      <w:r w:rsidRPr="0017040B">
        <w:rPr>
          <w:spacing w:val="7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kubabara</w:t>
      </w:r>
      <w:proofErr w:type="spellEnd"/>
      <w:r w:rsidRPr="0017040B">
        <w:rPr>
          <w:spacing w:val="7"/>
          <w:sz w:val="26"/>
          <w:szCs w:val="26"/>
        </w:rPr>
        <w:t xml:space="preserve"> </w:t>
      </w:r>
      <w:r w:rsidRPr="0017040B">
        <w:rPr>
          <w:sz w:val="26"/>
          <w:szCs w:val="26"/>
        </w:rPr>
        <w:t>mu</w:t>
      </w:r>
      <w:r w:rsidRPr="0017040B">
        <w:rPr>
          <w:spacing w:val="7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magufa</w:t>
      </w:r>
      <w:proofErr w:type="spellEnd"/>
      <w:r w:rsidRPr="0017040B">
        <w:rPr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cyangawa</w:t>
      </w:r>
      <w:proofErr w:type="spellEnd"/>
      <w:r w:rsidRPr="0017040B">
        <w:rPr>
          <w:spacing w:val="7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guhuha</w:t>
      </w:r>
      <w:proofErr w:type="spellEnd"/>
      <w:r w:rsidRPr="0017040B">
        <w:rPr>
          <w:spacing w:val="20"/>
          <w:sz w:val="26"/>
          <w:szCs w:val="26"/>
        </w:rPr>
        <w:t xml:space="preserve"> </w:t>
      </w:r>
      <w:proofErr w:type="spellStart"/>
      <w:r w:rsidRPr="0017040B">
        <w:rPr>
          <w:sz w:val="26"/>
          <w:szCs w:val="26"/>
        </w:rPr>
        <w:t>ama</w:t>
      </w:r>
      <w:r w:rsidRPr="0017040B">
        <w:rPr>
          <w:spacing w:val="-1"/>
          <w:sz w:val="26"/>
          <w:szCs w:val="26"/>
        </w:rPr>
        <w:t>g</w:t>
      </w:r>
      <w:r w:rsidRPr="0017040B">
        <w:rPr>
          <w:sz w:val="26"/>
          <w:szCs w:val="26"/>
        </w:rPr>
        <w:t>uru</w:t>
      </w:r>
      <w:proofErr w:type="spellEnd"/>
      <w:r w:rsidRPr="0017040B">
        <w:rPr>
          <w:sz w:val="26"/>
          <w:szCs w:val="26"/>
        </w:rPr>
        <w:t>.</w:t>
      </w:r>
    </w:p>
    <w:p w14:paraId="765495B2" w14:textId="77777777" w:rsidR="00F0293B" w:rsidRPr="0017040B" w:rsidRDefault="00F0293B">
      <w:pPr>
        <w:spacing w:before="5" w:line="240" w:lineRule="exact"/>
        <w:rPr>
          <w:sz w:val="24"/>
          <w:szCs w:val="24"/>
        </w:rPr>
      </w:pPr>
    </w:p>
    <w:p w14:paraId="25FFC94C" w14:textId="77777777" w:rsidR="00F0293B" w:rsidRPr="0017040B" w:rsidRDefault="005C7A79">
      <w:pPr>
        <w:spacing w:line="277" w:lineRule="auto"/>
        <w:ind w:left="72" w:right="674" w:firstLine="117"/>
        <w:rPr>
          <w:sz w:val="24"/>
          <w:szCs w:val="24"/>
        </w:rPr>
      </w:pPr>
      <w:r w:rsidRPr="0017040B">
        <w:rPr>
          <w:b/>
          <w:sz w:val="24"/>
          <w:szCs w:val="24"/>
        </w:rPr>
        <w:t>NI IBIKI BYONGERA IBYAGO BYO KURWARA</w:t>
      </w:r>
      <w:r w:rsidRPr="0017040B">
        <w:rPr>
          <w:b/>
          <w:spacing w:val="-2"/>
          <w:sz w:val="24"/>
          <w:szCs w:val="24"/>
        </w:rPr>
        <w:t xml:space="preserve"> </w:t>
      </w:r>
      <w:r w:rsidRPr="0017040B">
        <w:rPr>
          <w:b/>
          <w:sz w:val="24"/>
          <w:szCs w:val="24"/>
        </w:rPr>
        <w:t xml:space="preserve">KANSERI YA </w:t>
      </w:r>
      <w:proofErr w:type="gramStart"/>
      <w:r w:rsidRPr="0017040B">
        <w:rPr>
          <w:b/>
          <w:sz w:val="24"/>
          <w:szCs w:val="24"/>
        </w:rPr>
        <w:t>PROSTATE ?</w:t>
      </w:r>
      <w:proofErr w:type="gramEnd"/>
    </w:p>
    <w:p w14:paraId="60DA375B" w14:textId="77777777" w:rsidR="00F0293B" w:rsidRPr="0017040B" w:rsidRDefault="00F0293B">
      <w:pPr>
        <w:spacing w:before="10" w:line="260" w:lineRule="exact"/>
        <w:rPr>
          <w:sz w:val="26"/>
          <w:szCs w:val="26"/>
        </w:rPr>
      </w:pPr>
    </w:p>
    <w:p w14:paraId="2E8A9A97" w14:textId="77777777" w:rsidR="00F0293B" w:rsidRPr="0017040B" w:rsidRDefault="005C7A79">
      <w:pPr>
        <w:ind w:left="197"/>
        <w:rPr>
          <w:sz w:val="24"/>
          <w:szCs w:val="24"/>
        </w:rPr>
      </w:pPr>
      <w:r w:rsidRPr="0017040B">
        <w:rPr>
          <w:b/>
          <w:i/>
          <w:color w:val="1E1E22"/>
          <w:sz w:val="24"/>
          <w:szCs w:val="24"/>
        </w:rPr>
        <w:t>1.</w:t>
      </w:r>
      <w:r w:rsidRPr="0017040B">
        <w:rPr>
          <w:b/>
          <w:i/>
          <w:color w:val="1E1E22"/>
          <w:spacing w:val="-2"/>
          <w:sz w:val="24"/>
          <w:szCs w:val="24"/>
        </w:rPr>
        <w:t xml:space="preserve"> </w:t>
      </w:r>
      <w:r w:rsidRPr="0017040B">
        <w:rPr>
          <w:b/>
          <w:i/>
          <w:color w:val="1E1E22"/>
          <w:sz w:val="24"/>
          <w:szCs w:val="24"/>
        </w:rPr>
        <w:t>IBYO UTABASHA</w:t>
      </w:r>
      <w:r w:rsidRPr="0017040B">
        <w:rPr>
          <w:b/>
          <w:i/>
          <w:color w:val="1E1E22"/>
          <w:spacing w:val="-1"/>
          <w:sz w:val="24"/>
          <w:szCs w:val="24"/>
        </w:rPr>
        <w:t xml:space="preserve"> </w:t>
      </w:r>
      <w:r w:rsidRPr="0017040B">
        <w:rPr>
          <w:b/>
          <w:i/>
          <w:color w:val="1E1E22"/>
          <w:sz w:val="24"/>
          <w:szCs w:val="24"/>
        </w:rPr>
        <w:t>GUHINDURA</w:t>
      </w:r>
    </w:p>
    <w:p w14:paraId="1659685A" w14:textId="77777777" w:rsidR="00F0293B" w:rsidRPr="0017040B" w:rsidRDefault="00F0293B">
      <w:pPr>
        <w:spacing w:before="3" w:line="200" w:lineRule="exact"/>
      </w:pPr>
    </w:p>
    <w:p w14:paraId="7F0501D5" w14:textId="1CF1019F" w:rsidR="00F0293B" w:rsidRPr="0017040B" w:rsidRDefault="005C7A79">
      <w:pPr>
        <w:spacing w:line="278" w:lineRule="auto"/>
        <w:ind w:right="167"/>
        <w:rPr>
          <w:sz w:val="24"/>
          <w:szCs w:val="24"/>
        </w:rPr>
      </w:pPr>
      <w:r w:rsidRPr="0017040B">
        <w:rPr>
          <w:rFonts w:eastAsia="Arial"/>
          <w:sz w:val="24"/>
          <w:szCs w:val="24"/>
        </w:rPr>
        <w:t xml:space="preserve">* </w:t>
      </w:r>
      <w:r w:rsidRPr="0017040B">
        <w:rPr>
          <w:rFonts w:eastAsia="Arial"/>
          <w:spacing w:val="7"/>
          <w:sz w:val="24"/>
          <w:szCs w:val="24"/>
        </w:rPr>
        <w:t xml:space="preserve"> </w:t>
      </w:r>
      <w:proofErr w:type="spellStart"/>
      <w:r w:rsidRPr="0017040B">
        <w:rPr>
          <w:b/>
          <w:sz w:val="24"/>
          <w:szCs w:val="24"/>
        </w:rPr>
        <w:t>Imyaka</w:t>
      </w:r>
      <w:proofErr w:type="spellEnd"/>
      <w:r w:rsidRPr="0017040B">
        <w:rPr>
          <w:b/>
          <w:sz w:val="24"/>
          <w:szCs w:val="24"/>
        </w:rPr>
        <w:t xml:space="preserve">: </w:t>
      </w:r>
      <w:r w:rsidRPr="0017040B">
        <w:rPr>
          <w:b/>
          <w:spacing w:val="9"/>
          <w:sz w:val="24"/>
          <w:szCs w:val="24"/>
        </w:rPr>
        <w:t xml:space="preserve"> </w:t>
      </w:r>
      <w:proofErr w:type="spellStart"/>
      <w:proofErr w:type="gramStart"/>
      <w:r w:rsidRPr="0017040B">
        <w:rPr>
          <w:sz w:val="24"/>
          <w:szCs w:val="24"/>
        </w:rPr>
        <w:t>Kanseri</w:t>
      </w:r>
      <w:proofErr w:type="spellEnd"/>
      <w:r w:rsidRPr="0017040B">
        <w:rPr>
          <w:sz w:val="24"/>
          <w:szCs w:val="24"/>
        </w:rPr>
        <w:t xml:space="preserve"> </w:t>
      </w:r>
      <w:r w:rsidRPr="0017040B">
        <w:rPr>
          <w:spacing w:val="12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ya</w:t>
      </w:r>
      <w:proofErr w:type="spellEnd"/>
      <w:proofErr w:type="gramEnd"/>
      <w:r w:rsidRPr="0017040B">
        <w:rPr>
          <w:sz w:val="24"/>
          <w:szCs w:val="24"/>
        </w:rPr>
        <w:t xml:space="preserve"> </w:t>
      </w:r>
      <w:r w:rsidRPr="0017040B">
        <w:rPr>
          <w:spacing w:val="12"/>
          <w:sz w:val="24"/>
          <w:szCs w:val="24"/>
        </w:rPr>
        <w:t xml:space="preserve"> </w:t>
      </w:r>
      <w:r w:rsidRPr="0017040B">
        <w:rPr>
          <w:sz w:val="24"/>
          <w:szCs w:val="24"/>
        </w:rPr>
        <w:t xml:space="preserve">prostate </w:t>
      </w:r>
      <w:r w:rsidRPr="0017040B">
        <w:rPr>
          <w:spacing w:val="11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ntipfa</w:t>
      </w:r>
      <w:proofErr w:type="spellEnd"/>
      <w:r w:rsidRPr="0017040B">
        <w:rPr>
          <w:sz w:val="24"/>
          <w:szCs w:val="24"/>
        </w:rPr>
        <w:t xml:space="preserve"> </w:t>
      </w:r>
      <w:r w:rsidRPr="0017040B">
        <w:rPr>
          <w:spacing w:val="11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kuba</w:t>
      </w:r>
      <w:proofErr w:type="spellEnd"/>
      <w:r w:rsidRPr="0017040B">
        <w:rPr>
          <w:sz w:val="24"/>
          <w:szCs w:val="24"/>
        </w:rPr>
        <w:t xml:space="preserve"> </w:t>
      </w:r>
      <w:r w:rsidRPr="0017040B">
        <w:rPr>
          <w:spacing w:val="9"/>
          <w:sz w:val="24"/>
          <w:szCs w:val="24"/>
        </w:rPr>
        <w:t xml:space="preserve"> </w:t>
      </w:r>
      <w:r w:rsidRPr="0017040B">
        <w:rPr>
          <w:sz w:val="24"/>
          <w:szCs w:val="24"/>
        </w:rPr>
        <w:t xml:space="preserve">mu </w:t>
      </w:r>
      <w:proofErr w:type="spellStart"/>
      <w:r w:rsidRPr="0017040B">
        <w:rPr>
          <w:sz w:val="24"/>
          <w:szCs w:val="24"/>
        </w:rPr>
        <w:t>bantu</w:t>
      </w:r>
      <w:proofErr w:type="spellEnd"/>
      <w:r w:rsidRPr="0017040B">
        <w:rPr>
          <w:spacing w:val="53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bari</w:t>
      </w:r>
      <w:proofErr w:type="spellEnd"/>
      <w:r w:rsidRPr="0017040B">
        <w:rPr>
          <w:spacing w:val="55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munsi</w:t>
      </w:r>
      <w:proofErr w:type="spellEnd"/>
      <w:r w:rsidRPr="0017040B">
        <w:rPr>
          <w:spacing w:val="54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y’imyaka</w:t>
      </w:r>
      <w:proofErr w:type="spellEnd"/>
      <w:r w:rsidRPr="0017040B">
        <w:rPr>
          <w:spacing w:val="53"/>
          <w:sz w:val="24"/>
          <w:szCs w:val="24"/>
        </w:rPr>
        <w:t xml:space="preserve"> </w:t>
      </w:r>
      <w:r w:rsidR="005454D8">
        <w:rPr>
          <w:sz w:val="24"/>
          <w:szCs w:val="24"/>
        </w:rPr>
        <w:t>50</w:t>
      </w:r>
      <w:r w:rsidRPr="0017040B">
        <w:rPr>
          <w:sz w:val="24"/>
          <w:szCs w:val="24"/>
        </w:rPr>
        <w:t>.</w:t>
      </w:r>
      <w:r w:rsidRPr="0017040B">
        <w:rPr>
          <w:spacing w:val="54"/>
          <w:sz w:val="24"/>
          <w:szCs w:val="24"/>
        </w:rPr>
        <w:t xml:space="preserve"> </w:t>
      </w:r>
      <w:r w:rsidRPr="0017040B">
        <w:rPr>
          <w:sz w:val="24"/>
          <w:szCs w:val="24"/>
        </w:rPr>
        <w:t>Ni</w:t>
      </w:r>
      <w:r w:rsidRPr="0017040B">
        <w:rPr>
          <w:spacing w:val="55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indwara</w:t>
      </w:r>
      <w:proofErr w:type="spellEnd"/>
      <w:r w:rsidRPr="0017040B">
        <w:rPr>
          <w:spacing w:val="-8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igaragara</w:t>
      </w:r>
      <w:proofErr w:type="spellEnd"/>
      <w:r w:rsidRPr="0017040B">
        <w:rPr>
          <w:spacing w:val="-1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cyane</w:t>
      </w:r>
      <w:proofErr w:type="spellEnd"/>
      <w:r w:rsidRPr="0017040B">
        <w:rPr>
          <w:spacing w:val="-1"/>
          <w:sz w:val="24"/>
          <w:szCs w:val="24"/>
        </w:rPr>
        <w:t xml:space="preserve"> </w:t>
      </w:r>
      <w:r w:rsidRPr="0017040B">
        <w:rPr>
          <w:sz w:val="24"/>
          <w:szCs w:val="24"/>
        </w:rPr>
        <w:t xml:space="preserve">mu </w:t>
      </w:r>
      <w:proofErr w:type="spellStart"/>
      <w:r w:rsidRPr="0017040B">
        <w:rPr>
          <w:sz w:val="24"/>
          <w:szCs w:val="24"/>
        </w:rPr>
        <w:t>bantu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bakuz</w:t>
      </w:r>
      <w:r w:rsidRPr="0017040B">
        <w:rPr>
          <w:spacing w:val="-1"/>
          <w:sz w:val="24"/>
          <w:szCs w:val="24"/>
        </w:rPr>
        <w:t>e</w:t>
      </w:r>
      <w:proofErr w:type="spellEnd"/>
      <w:r w:rsidRPr="0017040B">
        <w:rPr>
          <w:sz w:val="24"/>
          <w:szCs w:val="24"/>
        </w:rPr>
        <w:t>.</w:t>
      </w:r>
    </w:p>
    <w:p w14:paraId="7E2450F8" w14:textId="77777777" w:rsidR="00F0293B" w:rsidRPr="0017040B" w:rsidRDefault="005C7A79" w:rsidP="00757B46">
      <w:pPr>
        <w:spacing w:line="240" w:lineRule="exact"/>
        <w:ind w:right="264"/>
        <w:rPr>
          <w:sz w:val="24"/>
          <w:szCs w:val="24"/>
        </w:rPr>
      </w:pPr>
      <w:r w:rsidRPr="0017040B">
        <w:br w:type="column"/>
      </w:r>
      <w:r w:rsidRPr="0017040B">
        <w:rPr>
          <w:rFonts w:eastAsia="Arial"/>
          <w:sz w:val="24"/>
          <w:szCs w:val="24"/>
        </w:rPr>
        <w:t>*</w:t>
      </w:r>
      <w:proofErr w:type="spellStart"/>
      <w:proofErr w:type="gramStart"/>
      <w:r w:rsidRPr="0017040B">
        <w:rPr>
          <w:b/>
          <w:sz w:val="24"/>
          <w:szCs w:val="24"/>
        </w:rPr>
        <w:t>Ibyo</w:t>
      </w:r>
      <w:proofErr w:type="spellEnd"/>
      <w:r w:rsidRPr="0017040B">
        <w:rPr>
          <w:b/>
          <w:sz w:val="24"/>
          <w:szCs w:val="24"/>
        </w:rPr>
        <w:t xml:space="preserve"> </w:t>
      </w:r>
      <w:r w:rsidRPr="0017040B">
        <w:rPr>
          <w:b/>
          <w:spacing w:val="42"/>
          <w:sz w:val="24"/>
          <w:szCs w:val="24"/>
        </w:rPr>
        <w:t xml:space="preserve"> </w:t>
      </w:r>
      <w:proofErr w:type="spellStart"/>
      <w:r w:rsidRPr="0017040B">
        <w:rPr>
          <w:b/>
          <w:sz w:val="24"/>
          <w:szCs w:val="24"/>
        </w:rPr>
        <w:t>kurya</w:t>
      </w:r>
      <w:proofErr w:type="spellEnd"/>
      <w:proofErr w:type="gramEnd"/>
      <w:r w:rsidRPr="0017040B">
        <w:rPr>
          <w:sz w:val="24"/>
          <w:szCs w:val="24"/>
        </w:rPr>
        <w:t xml:space="preserve">: </w:t>
      </w:r>
      <w:r w:rsidRPr="0017040B">
        <w:rPr>
          <w:spacing w:val="42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ku</w:t>
      </w:r>
      <w:proofErr w:type="spellEnd"/>
      <w:r w:rsidRPr="0017040B">
        <w:rPr>
          <w:sz w:val="24"/>
          <w:szCs w:val="24"/>
        </w:rPr>
        <w:t xml:space="preserve"> </w:t>
      </w:r>
      <w:r w:rsidRPr="0017040B">
        <w:rPr>
          <w:spacing w:val="42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kigero</w:t>
      </w:r>
      <w:proofErr w:type="spellEnd"/>
      <w:r w:rsidRPr="0017040B">
        <w:rPr>
          <w:sz w:val="24"/>
          <w:szCs w:val="24"/>
        </w:rPr>
        <w:t xml:space="preserve"> </w:t>
      </w:r>
      <w:r w:rsidRPr="0017040B">
        <w:rPr>
          <w:spacing w:val="40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gito</w:t>
      </w:r>
      <w:proofErr w:type="spellEnd"/>
      <w:r w:rsidRPr="0017040B">
        <w:rPr>
          <w:sz w:val="24"/>
          <w:szCs w:val="24"/>
        </w:rPr>
        <w:t xml:space="preserve">, </w:t>
      </w:r>
      <w:r w:rsidRPr="0017040B">
        <w:rPr>
          <w:spacing w:val="41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abagabo</w:t>
      </w:r>
      <w:proofErr w:type="spellEnd"/>
      <w:r w:rsidRPr="0017040B">
        <w:rPr>
          <w:sz w:val="24"/>
          <w:szCs w:val="24"/>
        </w:rPr>
        <w:t xml:space="preserve"> </w:t>
      </w:r>
      <w:r w:rsidRPr="0017040B">
        <w:rPr>
          <w:spacing w:val="39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barya</w:t>
      </w:r>
      <w:proofErr w:type="spellEnd"/>
    </w:p>
    <w:p w14:paraId="52433F64" w14:textId="77777777" w:rsidR="00F0293B" w:rsidRPr="0017040B" w:rsidRDefault="00F0293B" w:rsidP="00757B46">
      <w:pPr>
        <w:spacing w:before="2" w:line="120" w:lineRule="exact"/>
        <w:rPr>
          <w:sz w:val="13"/>
          <w:szCs w:val="13"/>
        </w:rPr>
      </w:pPr>
    </w:p>
    <w:p w14:paraId="78E3BE8F" w14:textId="77777777" w:rsidR="00F0293B" w:rsidRPr="0017040B" w:rsidRDefault="005C7A79" w:rsidP="00757B46">
      <w:pPr>
        <w:spacing w:line="356" w:lineRule="auto"/>
        <w:ind w:right="259"/>
        <w:rPr>
          <w:sz w:val="24"/>
          <w:szCs w:val="24"/>
        </w:rPr>
      </w:pPr>
      <w:proofErr w:type="spellStart"/>
      <w:r w:rsidRPr="0017040B">
        <w:rPr>
          <w:sz w:val="24"/>
          <w:szCs w:val="24"/>
        </w:rPr>
        <w:t>ibikomoka</w:t>
      </w:r>
      <w:proofErr w:type="spellEnd"/>
      <w:r w:rsidRPr="0017040B">
        <w:rPr>
          <w:spacing w:val="-5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ku</w:t>
      </w:r>
      <w:proofErr w:type="spellEnd"/>
      <w:r w:rsidRPr="0017040B">
        <w:rPr>
          <w:spacing w:val="-1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mata</w:t>
      </w:r>
      <w:proofErr w:type="spellEnd"/>
      <w:r w:rsidRPr="0017040B">
        <w:rPr>
          <w:spacing w:val="1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byinshi</w:t>
      </w:r>
      <w:proofErr w:type="spellEnd"/>
      <w:r w:rsidRPr="0017040B">
        <w:rPr>
          <w:spacing w:val="-4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barusha</w:t>
      </w:r>
      <w:proofErr w:type="spellEnd"/>
      <w:r w:rsidRPr="0017040B">
        <w:rPr>
          <w:spacing w:val="-3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abandi</w:t>
      </w:r>
      <w:proofErr w:type="spellEnd"/>
      <w:r w:rsidRPr="0017040B">
        <w:rPr>
          <w:spacing w:val="-3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ibyago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byo</w:t>
      </w:r>
      <w:proofErr w:type="spellEnd"/>
      <w:r w:rsidRPr="0017040B">
        <w:rPr>
          <w:spacing w:val="-4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kurwara</w:t>
      </w:r>
      <w:proofErr w:type="spellEnd"/>
      <w:r w:rsidRPr="0017040B">
        <w:rPr>
          <w:spacing w:val="58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kanseri</w:t>
      </w:r>
      <w:proofErr w:type="spellEnd"/>
      <w:r w:rsidRPr="0017040B">
        <w:rPr>
          <w:spacing w:val="-2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ya</w:t>
      </w:r>
      <w:proofErr w:type="spellEnd"/>
      <w:r w:rsidRPr="0017040B">
        <w:rPr>
          <w:spacing w:val="-1"/>
          <w:sz w:val="24"/>
          <w:szCs w:val="24"/>
        </w:rPr>
        <w:t xml:space="preserve"> </w:t>
      </w:r>
      <w:r w:rsidRPr="0017040B">
        <w:rPr>
          <w:sz w:val="24"/>
          <w:szCs w:val="24"/>
        </w:rPr>
        <w:t>prostate.</w:t>
      </w:r>
    </w:p>
    <w:p w14:paraId="54126EFB" w14:textId="77777777" w:rsidR="00F0293B" w:rsidRPr="0017040B" w:rsidRDefault="005C7A79" w:rsidP="00757B46">
      <w:pPr>
        <w:spacing w:line="240" w:lineRule="exact"/>
        <w:ind w:left="20" w:right="285"/>
        <w:rPr>
          <w:sz w:val="24"/>
          <w:szCs w:val="24"/>
        </w:rPr>
      </w:pPr>
      <w:r w:rsidRPr="0017040B">
        <w:rPr>
          <w:color w:val="1E1E22"/>
          <w:sz w:val="24"/>
          <w:szCs w:val="24"/>
        </w:rPr>
        <w:t>*</w:t>
      </w:r>
      <w:r w:rsidRPr="0017040B">
        <w:rPr>
          <w:color w:val="1E1E22"/>
          <w:spacing w:val="34"/>
          <w:sz w:val="24"/>
          <w:szCs w:val="24"/>
        </w:rPr>
        <w:t xml:space="preserve"> </w:t>
      </w:r>
      <w:proofErr w:type="spellStart"/>
      <w:r w:rsidRPr="0017040B">
        <w:rPr>
          <w:b/>
          <w:color w:val="1E1E22"/>
          <w:sz w:val="24"/>
          <w:szCs w:val="24"/>
        </w:rPr>
        <w:t>Umubyibuho</w:t>
      </w:r>
      <w:proofErr w:type="spellEnd"/>
      <w:r w:rsidRPr="0017040B">
        <w:rPr>
          <w:b/>
          <w:color w:val="1E1E22"/>
          <w:spacing w:val="35"/>
          <w:sz w:val="24"/>
          <w:szCs w:val="24"/>
        </w:rPr>
        <w:t xml:space="preserve"> </w:t>
      </w:r>
      <w:proofErr w:type="spellStart"/>
      <w:r w:rsidRPr="0017040B">
        <w:rPr>
          <w:b/>
          <w:color w:val="1E1E22"/>
          <w:sz w:val="24"/>
          <w:szCs w:val="24"/>
        </w:rPr>
        <w:t>ukabije</w:t>
      </w:r>
      <w:proofErr w:type="spellEnd"/>
      <w:r w:rsidRPr="0017040B">
        <w:rPr>
          <w:color w:val="1E1E22"/>
          <w:sz w:val="24"/>
          <w:szCs w:val="24"/>
        </w:rPr>
        <w:t>:</w:t>
      </w:r>
      <w:r w:rsidRPr="0017040B">
        <w:rPr>
          <w:color w:val="1E1E22"/>
          <w:spacing w:val="35"/>
          <w:sz w:val="24"/>
          <w:szCs w:val="24"/>
        </w:rPr>
        <w:t xml:space="preserve"> </w:t>
      </w:r>
      <w:proofErr w:type="spellStart"/>
      <w:r w:rsidRPr="0017040B">
        <w:rPr>
          <w:color w:val="1E1E22"/>
          <w:sz w:val="24"/>
          <w:szCs w:val="24"/>
        </w:rPr>
        <w:t>ku</w:t>
      </w:r>
      <w:proofErr w:type="spellEnd"/>
      <w:r w:rsidRPr="0017040B">
        <w:rPr>
          <w:color w:val="1E1E22"/>
          <w:spacing w:val="33"/>
          <w:sz w:val="24"/>
          <w:szCs w:val="24"/>
        </w:rPr>
        <w:t xml:space="preserve"> </w:t>
      </w:r>
      <w:proofErr w:type="spellStart"/>
      <w:r w:rsidRPr="0017040B">
        <w:rPr>
          <w:color w:val="1E1E22"/>
          <w:sz w:val="24"/>
          <w:szCs w:val="24"/>
        </w:rPr>
        <w:t>kigero</w:t>
      </w:r>
      <w:proofErr w:type="spellEnd"/>
      <w:r w:rsidRPr="0017040B">
        <w:rPr>
          <w:color w:val="1E1E22"/>
          <w:spacing w:val="35"/>
          <w:sz w:val="24"/>
          <w:szCs w:val="24"/>
        </w:rPr>
        <w:t xml:space="preserve"> </w:t>
      </w:r>
      <w:proofErr w:type="spellStart"/>
      <w:r w:rsidRPr="0017040B">
        <w:rPr>
          <w:color w:val="1E1E22"/>
          <w:sz w:val="24"/>
          <w:szCs w:val="24"/>
        </w:rPr>
        <w:t>gito</w:t>
      </w:r>
      <w:proofErr w:type="spellEnd"/>
      <w:r w:rsidRPr="0017040B">
        <w:rPr>
          <w:color w:val="1E1E22"/>
          <w:sz w:val="24"/>
          <w:szCs w:val="24"/>
        </w:rPr>
        <w:t>,</w:t>
      </w:r>
      <w:r w:rsidRPr="0017040B">
        <w:rPr>
          <w:color w:val="1E1E22"/>
          <w:spacing w:val="35"/>
          <w:sz w:val="24"/>
          <w:szCs w:val="24"/>
        </w:rPr>
        <w:t xml:space="preserve"> </w:t>
      </w:r>
      <w:proofErr w:type="spellStart"/>
      <w:r w:rsidRPr="0017040B">
        <w:rPr>
          <w:color w:val="1E1E22"/>
          <w:sz w:val="24"/>
          <w:szCs w:val="24"/>
        </w:rPr>
        <w:t>abantu</w:t>
      </w:r>
      <w:proofErr w:type="spellEnd"/>
    </w:p>
    <w:p w14:paraId="623876E9" w14:textId="77777777" w:rsidR="00F0293B" w:rsidRPr="0017040B" w:rsidRDefault="00F0293B" w:rsidP="00757B46">
      <w:pPr>
        <w:spacing w:before="6" w:line="120" w:lineRule="exact"/>
        <w:rPr>
          <w:sz w:val="13"/>
          <w:szCs w:val="13"/>
        </w:rPr>
      </w:pPr>
    </w:p>
    <w:p w14:paraId="2B36BFC8" w14:textId="77777777" w:rsidR="00F0293B" w:rsidRPr="0017040B" w:rsidRDefault="005C7A79" w:rsidP="00757B46">
      <w:pPr>
        <w:spacing w:line="358" w:lineRule="auto"/>
        <w:ind w:left="20" w:right="279"/>
        <w:rPr>
          <w:sz w:val="24"/>
          <w:szCs w:val="24"/>
        </w:rPr>
      </w:pPr>
      <w:proofErr w:type="spellStart"/>
      <w:r w:rsidRPr="0017040B">
        <w:rPr>
          <w:color w:val="1E1E22"/>
          <w:sz w:val="24"/>
          <w:szCs w:val="24"/>
        </w:rPr>
        <w:t>babyibushye</w:t>
      </w:r>
      <w:proofErr w:type="spellEnd"/>
      <w:r w:rsidRPr="0017040B">
        <w:rPr>
          <w:color w:val="1E1E22"/>
          <w:sz w:val="24"/>
          <w:szCs w:val="24"/>
        </w:rPr>
        <w:t xml:space="preserve"> </w:t>
      </w:r>
      <w:proofErr w:type="spellStart"/>
      <w:proofErr w:type="gramStart"/>
      <w:r w:rsidRPr="0017040B">
        <w:rPr>
          <w:color w:val="1E1E22"/>
          <w:sz w:val="24"/>
          <w:szCs w:val="24"/>
        </w:rPr>
        <w:t>bikabije</w:t>
      </w:r>
      <w:proofErr w:type="spellEnd"/>
      <w:r w:rsidRPr="0017040B">
        <w:rPr>
          <w:color w:val="1E1E22"/>
          <w:sz w:val="24"/>
          <w:szCs w:val="24"/>
        </w:rPr>
        <w:t xml:space="preserve"> </w:t>
      </w:r>
      <w:r w:rsidRPr="0017040B">
        <w:rPr>
          <w:color w:val="1E1E22"/>
          <w:spacing w:val="10"/>
          <w:sz w:val="24"/>
          <w:szCs w:val="24"/>
        </w:rPr>
        <w:t xml:space="preserve"> </w:t>
      </w:r>
      <w:proofErr w:type="spellStart"/>
      <w:r w:rsidRPr="0017040B">
        <w:rPr>
          <w:color w:val="1E1E22"/>
          <w:sz w:val="24"/>
          <w:szCs w:val="24"/>
        </w:rPr>
        <w:t>barusha</w:t>
      </w:r>
      <w:proofErr w:type="spellEnd"/>
      <w:proofErr w:type="gramEnd"/>
      <w:r w:rsidRPr="0017040B">
        <w:rPr>
          <w:color w:val="1E1E22"/>
          <w:sz w:val="24"/>
          <w:szCs w:val="24"/>
        </w:rPr>
        <w:t xml:space="preserve"> </w:t>
      </w:r>
      <w:proofErr w:type="spellStart"/>
      <w:r w:rsidRPr="0017040B">
        <w:rPr>
          <w:color w:val="1E1E22"/>
          <w:sz w:val="24"/>
          <w:szCs w:val="24"/>
        </w:rPr>
        <w:t>abandi</w:t>
      </w:r>
      <w:proofErr w:type="spellEnd"/>
      <w:r w:rsidRPr="0017040B">
        <w:rPr>
          <w:color w:val="1E1E22"/>
          <w:sz w:val="24"/>
          <w:szCs w:val="24"/>
        </w:rPr>
        <w:t xml:space="preserve"> </w:t>
      </w:r>
      <w:proofErr w:type="spellStart"/>
      <w:r w:rsidRPr="0017040B">
        <w:rPr>
          <w:color w:val="1E1E22"/>
          <w:sz w:val="24"/>
          <w:szCs w:val="24"/>
        </w:rPr>
        <w:t>ibyago</w:t>
      </w:r>
      <w:proofErr w:type="spellEnd"/>
      <w:r w:rsidRPr="0017040B">
        <w:rPr>
          <w:color w:val="1E1E22"/>
          <w:sz w:val="24"/>
          <w:szCs w:val="24"/>
        </w:rPr>
        <w:t xml:space="preserve"> </w:t>
      </w:r>
      <w:proofErr w:type="spellStart"/>
      <w:r w:rsidRPr="0017040B">
        <w:rPr>
          <w:color w:val="1E1E22"/>
          <w:sz w:val="24"/>
          <w:szCs w:val="24"/>
        </w:rPr>
        <w:t>byo</w:t>
      </w:r>
      <w:proofErr w:type="spellEnd"/>
      <w:r w:rsidRPr="0017040B">
        <w:rPr>
          <w:color w:val="1E1E22"/>
          <w:sz w:val="24"/>
          <w:szCs w:val="24"/>
        </w:rPr>
        <w:t xml:space="preserve"> </w:t>
      </w:r>
      <w:proofErr w:type="spellStart"/>
      <w:r w:rsidRPr="0017040B">
        <w:rPr>
          <w:color w:val="1E1E22"/>
          <w:sz w:val="24"/>
          <w:szCs w:val="24"/>
        </w:rPr>
        <w:t>kurwara</w:t>
      </w:r>
      <w:proofErr w:type="spellEnd"/>
      <w:r w:rsidRPr="0017040B">
        <w:rPr>
          <w:color w:val="1E1E22"/>
          <w:sz w:val="24"/>
          <w:szCs w:val="24"/>
        </w:rPr>
        <w:t xml:space="preserve"> </w:t>
      </w:r>
      <w:proofErr w:type="spellStart"/>
      <w:r w:rsidRPr="0017040B">
        <w:rPr>
          <w:color w:val="1E1E22"/>
          <w:sz w:val="24"/>
          <w:szCs w:val="24"/>
        </w:rPr>
        <w:t>kanseri</w:t>
      </w:r>
      <w:proofErr w:type="spellEnd"/>
      <w:r w:rsidRPr="0017040B">
        <w:rPr>
          <w:color w:val="1E1E22"/>
          <w:sz w:val="24"/>
          <w:szCs w:val="24"/>
        </w:rPr>
        <w:t xml:space="preserve"> </w:t>
      </w:r>
      <w:proofErr w:type="spellStart"/>
      <w:r w:rsidRPr="0017040B">
        <w:rPr>
          <w:color w:val="1E1E22"/>
          <w:sz w:val="24"/>
          <w:szCs w:val="24"/>
        </w:rPr>
        <w:t>ya</w:t>
      </w:r>
      <w:proofErr w:type="spellEnd"/>
      <w:r w:rsidRPr="0017040B">
        <w:rPr>
          <w:color w:val="1E1E22"/>
          <w:sz w:val="24"/>
          <w:szCs w:val="24"/>
        </w:rPr>
        <w:t xml:space="preserve"> prostate.</w:t>
      </w:r>
    </w:p>
    <w:p w14:paraId="6E682E26" w14:textId="77777777" w:rsidR="00F0293B" w:rsidRPr="0017040B" w:rsidRDefault="005C7A79" w:rsidP="00757B46">
      <w:pPr>
        <w:spacing w:line="260" w:lineRule="exact"/>
        <w:ind w:left="40" w:right="443"/>
        <w:rPr>
          <w:sz w:val="24"/>
          <w:szCs w:val="24"/>
        </w:rPr>
      </w:pPr>
      <w:r w:rsidRPr="0017040B">
        <w:rPr>
          <w:b/>
          <w:sz w:val="24"/>
          <w:szCs w:val="24"/>
        </w:rPr>
        <w:t>*</w:t>
      </w:r>
      <w:r w:rsidRPr="0017040B">
        <w:rPr>
          <w:b/>
          <w:spacing w:val="-1"/>
          <w:sz w:val="24"/>
          <w:szCs w:val="24"/>
        </w:rPr>
        <w:t xml:space="preserve"> </w:t>
      </w:r>
      <w:proofErr w:type="spellStart"/>
      <w:r w:rsidRPr="0017040B">
        <w:rPr>
          <w:b/>
          <w:sz w:val="24"/>
          <w:szCs w:val="24"/>
        </w:rPr>
        <w:t>Ibindi</w:t>
      </w:r>
      <w:proofErr w:type="spellEnd"/>
      <w:r w:rsidRPr="0017040B">
        <w:rPr>
          <w:b/>
          <w:sz w:val="24"/>
          <w:szCs w:val="24"/>
        </w:rPr>
        <w:t xml:space="preserve">: </w:t>
      </w:r>
      <w:proofErr w:type="spellStart"/>
      <w:r w:rsidRPr="0017040B">
        <w:rPr>
          <w:sz w:val="24"/>
          <w:szCs w:val="24"/>
        </w:rPr>
        <w:t>kunywa</w:t>
      </w:r>
      <w:proofErr w:type="spellEnd"/>
      <w:r w:rsidRPr="0017040B">
        <w:rPr>
          <w:spacing w:val="-5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itabi</w:t>
      </w:r>
      <w:proofErr w:type="spellEnd"/>
      <w:r w:rsidRPr="0017040B">
        <w:rPr>
          <w:b/>
          <w:sz w:val="24"/>
          <w:szCs w:val="24"/>
        </w:rPr>
        <w:t>,</w:t>
      </w:r>
      <w:r w:rsidRPr="0017040B">
        <w:rPr>
          <w:b/>
          <w:spacing w:val="-2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guhura</w:t>
      </w:r>
      <w:proofErr w:type="spellEnd"/>
      <w:r w:rsidRPr="0017040B">
        <w:rPr>
          <w:spacing w:val="-6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n’ibinyabutabire</w:t>
      </w:r>
      <w:proofErr w:type="spellEnd"/>
    </w:p>
    <w:p w14:paraId="2DBF677C" w14:textId="77777777" w:rsidR="00F0293B" w:rsidRPr="0017040B" w:rsidRDefault="005C7A79" w:rsidP="00757B46">
      <w:pPr>
        <w:spacing w:before="37" w:line="400" w:lineRule="exact"/>
        <w:ind w:left="38" w:right="204"/>
        <w:rPr>
          <w:sz w:val="24"/>
          <w:szCs w:val="24"/>
        </w:rPr>
        <w:sectPr w:rsidR="00F0293B" w:rsidRPr="0017040B">
          <w:type w:val="continuous"/>
          <w:pgSz w:w="16840" w:h="11920" w:orient="landscape"/>
          <w:pgMar w:top="360" w:right="160" w:bottom="0" w:left="0" w:header="720" w:footer="720" w:gutter="0"/>
          <w:cols w:num="3" w:space="720" w:equalWidth="0">
            <w:col w:w="5456" w:space="389"/>
            <w:col w:w="5173" w:space="512"/>
            <w:col w:w="5150"/>
          </w:cols>
        </w:sectPr>
      </w:pPr>
      <w:proofErr w:type="spellStart"/>
      <w:r w:rsidRPr="0017040B">
        <w:rPr>
          <w:sz w:val="24"/>
          <w:szCs w:val="24"/>
        </w:rPr>
        <w:t>byo</w:t>
      </w:r>
      <w:proofErr w:type="spellEnd"/>
      <w:r w:rsidRPr="0017040B">
        <w:rPr>
          <w:sz w:val="24"/>
          <w:szCs w:val="24"/>
        </w:rPr>
        <w:t xml:space="preserve"> mu</w:t>
      </w:r>
      <w:r w:rsidRPr="0017040B">
        <w:rPr>
          <w:spacing w:val="4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nganda</w:t>
      </w:r>
      <w:proofErr w:type="spellEnd"/>
      <w:r w:rsidRPr="0017040B">
        <w:rPr>
          <w:sz w:val="24"/>
          <w:szCs w:val="24"/>
        </w:rPr>
        <w:t>,</w:t>
      </w:r>
      <w:r w:rsidRPr="0017040B">
        <w:rPr>
          <w:spacing w:val="4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kugira</w:t>
      </w:r>
      <w:proofErr w:type="spellEnd"/>
      <w:r w:rsidRPr="0017040B">
        <w:rPr>
          <w:spacing w:val="4"/>
          <w:sz w:val="24"/>
          <w:szCs w:val="24"/>
        </w:rPr>
        <w:t xml:space="preserve"> </w:t>
      </w:r>
      <w:r w:rsidRPr="0017040B">
        <w:rPr>
          <w:sz w:val="24"/>
          <w:szCs w:val="24"/>
        </w:rPr>
        <w:t>infection/inflammation</w:t>
      </w:r>
      <w:r w:rsidRPr="0017040B">
        <w:rPr>
          <w:spacing w:val="4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ya</w:t>
      </w:r>
      <w:proofErr w:type="spellEnd"/>
      <w:r w:rsidRPr="0017040B">
        <w:rPr>
          <w:sz w:val="24"/>
          <w:szCs w:val="24"/>
        </w:rPr>
        <w:t xml:space="preserve"> </w:t>
      </w:r>
      <w:proofErr w:type="gramStart"/>
      <w:r w:rsidRPr="0017040B">
        <w:rPr>
          <w:sz w:val="24"/>
          <w:szCs w:val="24"/>
        </w:rPr>
        <w:t xml:space="preserve">prostate,   </w:t>
      </w:r>
      <w:proofErr w:type="gramEnd"/>
      <w:r w:rsidRPr="0017040B">
        <w:rPr>
          <w:spacing w:val="19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guhura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n’indwara</w:t>
      </w:r>
      <w:proofErr w:type="spellEnd"/>
      <w:r w:rsidRPr="0017040B">
        <w:rPr>
          <w:sz w:val="24"/>
          <w:szCs w:val="24"/>
        </w:rPr>
        <w:t xml:space="preserve">   </w:t>
      </w:r>
      <w:r w:rsidRPr="0017040B">
        <w:rPr>
          <w:spacing w:val="19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zandurira</w:t>
      </w:r>
      <w:proofErr w:type="spellEnd"/>
      <w:r w:rsidRPr="0017040B">
        <w:rPr>
          <w:sz w:val="24"/>
          <w:szCs w:val="24"/>
        </w:rPr>
        <w:t xml:space="preserve"> mu </w:t>
      </w:r>
      <w:proofErr w:type="spellStart"/>
      <w:r w:rsidRPr="0017040B">
        <w:rPr>
          <w:sz w:val="24"/>
          <w:szCs w:val="24"/>
        </w:rPr>
        <w:t>mibonano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mpuzabitsina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nk’imitezi</w:t>
      </w:r>
      <w:proofErr w:type="spellEnd"/>
      <w:r w:rsidRPr="0017040B">
        <w:rPr>
          <w:sz w:val="24"/>
          <w:szCs w:val="24"/>
        </w:rPr>
        <w:t xml:space="preserve">, </w:t>
      </w:r>
      <w:proofErr w:type="spellStart"/>
      <w:r w:rsidRPr="0017040B">
        <w:rPr>
          <w:sz w:val="24"/>
          <w:szCs w:val="24"/>
        </w:rPr>
        <w:t>ibyo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byose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byongera</w:t>
      </w:r>
      <w:proofErr w:type="spellEnd"/>
      <w:r w:rsidRPr="0017040B">
        <w:rPr>
          <w:spacing w:val="2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ibyago</w:t>
      </w:r>
      <w:proofErr w:type="spellEnd"/>
      <w:r w:rsidRPr="0017040B">
        <w:rPr>
          <w:spacing w:val="4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byo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kurwara</w:t>
      </w:r>
      <w:proofErr w:type="spellEnd"/>
      <w:r w:rsidRPr="0017040B">
        <w:rPr>
          <w:spacing w:val="4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kanseri</w:t>
      </w:r>
      <w:proofErr w:type="spellEnd"/>
      <w:r w:rsidRPr="0017040B">
        <w:rPr>
          <w:spacing w:val="4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ya</w:t>
      </w:r>
      <w:proofErr w:type="spellEnd"/>
      <w:r w:rsidRPr="0017040B">
        <w:rPr>
          <w:spacing w:val="4"/>
          <w:sz w:val="24"/>
          <w:szCs w:val="24"/>
        </w:rPr>
        <w:t xml:space="preserve"> </w:t>
      </w:r>
      <w:r w:rsidRPr="0017040B">
        <w:rPr>
          <w:sz w:val="24"/>
          <w:szCs w:val="24"/>
        </w:rPr>
        <w:t xml:space="preserve">prostate, </w:t>
      </w:r>
      <w:proofErr w:type="spellStart"/>
      <w:r w:rsidRPr="0017040B">
        <w:rPr>
          <w:sz w:val="24"/>
          <w:szCs w:val="24"/>
        </w:rPr>
        <w:t>ariko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ku</w:t>
      </w:r>
      <w:proofErr w:type="spellEnd"/>
      <w:r w:rsidRPr="0017040B">
        <w:rPr>
          <w:spacing w:val="-2"/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kigero</w:t>
      </w:r>
      <w:proofErr w:type="spellEnd"/>
      <w:r w:rsidRPr="0017040B">
        <w:rPr>
          <w:sz w:val="24"/>
          <w:szCs w:val="24"/>
        </w:rPr>
        <w:t xml:space="preserve"> </w:t>
      </w:r>
      <w:proofErr w:type="spellStart"/>
      <w:r w:rsidRPr="0017040B">
        <w:rPr>
          <w:sz w:val="24"/>
          <w:szCs w:val="24"/>
        </w:rPr>
        <w:t>gito</w:t>
      </w:r>
      <w:proofErr w:type="spellEnd"/>
      <w:r w:rsidRPr="0017040B">
        <w:rPr>
          <w:sz w:val="24"/>
          <w:szCs w:val="24"/>
        </w:rPr>
        <w:t>.</w:t>
      </w:r>
    </w:p>
    <w:p w14:paraId="22F1C74E" w14:textId="77777777" w:rsidR="00F0293B" w:rsidRPr="0017040B" w:rsidRDefault="005C7A79">
      <w:pPr>
        <w:spacing w:before="98"/>
        <w:ind w:left="2549"/>
        <w:rPr>
          <w:rFonts w:eastAsia="Franklin Gothic Book"/>
          <w:sz w:val="12"/>
          <w:szCs w:val="12"/>
        </w:rPr>
      </w:pPr>
      <w:r w:rsidRPr="0017040B">
        <w:rPr>
          <w:rFonts w:eastAsia="Franklin Gothic Book"/>
          <w:position w:val="1"/>
          <w:sz w:val="12"/>
          <w:szCs w:val="12"/>
        </w:rPr>
        <w:lastRenderedPageBreak/>
        <w:t xml:space="preserve">2                                                                                                                                                                                       </w:t>
      </w:r>
      <w:r w:rsidRPr="0017040B">
        <w:rPr>
          <w:rFonts w:eastAsia="Franklin Gothic Book"/>
          <w:spacing w:val="22"/>
          <w:position w:val="1"/>
          <w:sz w:val="12"/>
          <w:szCs w:val="12"/>
        </w:rPr>
        <w:t xml:space="preserve"> </w:t>
      </w:r>
      <w:r w:rsidRPr="0017040B">
        <w:rPr>
          <w:rFonts w:eastAsia="Franklin Gothic Book"/>
          <w:position w:val="-4"/>
          <w:sz w:val="12"/>
          <w:szCs w:val="12"/>
        </w:rPr>
        <w:t xml:space="preserve">3                                                                                                                                                                                                      </w:t>
      </w:r>
      <w:r w:rsidRPr="0017040B">
        <w:rPr>
          <w:rFonts w:eastAsia="Franklin Gothic Book"/>
          <w:spacing w:val="24"/>
          <w:position w:val="-4"/>
          <w:sz w:val="12"/>
          <w:szCs w:val="12"/>
        </w:rPr>
        <w:t xml:space="preserve"> </w:t>
      </w:r>
      <w:r w:rsidRPr="0017040B">
        <w:rPr>
          <w:rFonts w:eastAsia="Franklin Gothic Book"/>
          <w:sz w:val="12"/>
          <w:szCs w:val="12"/>
        </w:rPr>
        <w:t>4</w:t>
      </w:r>
    </w:p>
    <w:sectPr w:rsidR="00F0293B" w:rsidRPr="0017040B">
      <w:type w:val="continuous"/>
      <w:pgSz w:w="16840" w:h="11920" w:orient="landscape"/>
      <w:pgMar w:top="360" w:right="16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D757A"/>
    <w:multiLevelType w:val="multilevel"/>
    <w:tmpl w:val="4FF246E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4490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zNrA0tTQ1MrI0NzZS0lEKTi0uzszPAykwrAUAB/WjGywAAAA="/>
  </w:docVars>
  <w:rsids>
    <w:rsidRoot w:val="00F0293B"/>
    <w:rsid w:val="00090680"/>
    <w:rsid w:val="00111136"/>
    <w:rsid w:val="00116A8C"/>
    <w:rsid w:val="00136317"/>
    <w:rsid w:val="0017040B"/>
    <w:rsid w:val="001E7636"/>
    <w:rsid w:val="00361EF5"/>
    <w:rsid w:val="004A2EE6"/>
    <w:rsid w:val="005454D8"/>
    <w:rsid w:val="005913C6"/>
    <w:rsid w:val="005C7A79"/>
    <w:rsid w:val="00757B46"/>
    <w:rsid w:val="009D0C17"/>
    <w:rsid w:val="00A13FB8"/>
    <w:rsid w:val="00AC29E1"/>
    <w:rsid w:val="00B0363C"/>
    <w:rsid w:val="00B55A70"/>
    <w:rsid w:val="00D37992"/>
    <w:rsid w:val="00D40E02"/>
    <w:rsid w:val="00DF43CD"/>
    <w:rsid w:val="00F0293B"/>
    <w:rsid w:val="00F17532"/>
    <w:rsid w:val="00FF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1E3F"/>
  <w15:docId w15:val="{80B9F687-D579-4098-AFEE-BFF20508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13F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FB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FB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F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F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F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FB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3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Edouard NGENDAHAYO</cp:lastModifiedBy>
  <cp:revision>4</cp:revision>
  <dcterms:created xsi:type="dcterms:W3CDTF">2023-04-24T14:35:00Z</dcterms:created>
  <dcterms:modified xsi:type="dcterms:W3CDTF">2023-04-25T07:14:00Z</dcterms:modified>
</cp:coreProperties>
</file>